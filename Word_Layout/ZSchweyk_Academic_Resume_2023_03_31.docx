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43375301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Pr="00783B92">
          <w:rPr>
            <w:rFonts w:ascii="Calibri (Body)" w:eastAsia="Calibri (Body)" w:hAnsi="Calibri (Body)" w:cs="Calibri (Body)"/>
            <w:color w:val="000000"/>
            <w:sz w:val="15"/>
            <w:szCs w:val="15"/>
          </w:rPr>
          <w:t>zschweyk@gmail.com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3510 North Charles Street, AMR II #2207,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74A91449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www.sbpianoboys.com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C1792A0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www.zeyn.schweyk.com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6FCF6D6" w14:textId="2E169C49" w:rsidR="00CA657C" w:rsidRPr="00783B92" w:rsidRDefault="00295314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Electrical Engineering and Computer Science Double Major, w/ minors in Entrepreneurship and Music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67A0E6A3" w14:textId="77777777" w:rsidR="00E13229" w:rsidRPr="00783B92" w:rsidRDefault="00E13229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</w:p>
    <w:p w14:paraId="11965AE5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47F7510A" w:rsidR="00CA657C" w:rsidRPr="00783B92" w:rsidRDefault="00E13229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 degrees in Math &amp; Science and Liberal Arts</w:t>
      </w:r>
      <w:r w:rsidR="0037356A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– GPA: 4.0 / 4.0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69DBE09A" w14:textId="1C39BBDA" w:rsidR="00CA657C" w:rsidRPr="00783B92" w:rsidRDefault="00000000">
      <w:pPr>
        <w:numPr>
          <w:ilvl w:val="0"/>
          <w:numId w:val="2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Dual Enrollment Student throughout high school</w:t>
      </w:r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>, completing over 60 credits in math, science, CS, history, and music</w:t>
      </w:r>
    </w:p>
    <w:p w14:paraId="28C9A961" w14:textId="2D22BD83" w:rsidR="003067F2" w:rsidRPr="00783B92" w:rsidRDefault="00630FC3" w:rsidP="003067F2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Engineering Academy at Dos Pueblos High School</w:t>
      </w:r>
      <w:r w:rsidR="003067F2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3067F2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3E3AA94" w14:textId="7178AB1A" w:rsidR="00CA657C" w:rsidRPr="00783B92" w:rsidRDefault="00630FC3" w:rsidP="00630FC3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5.0/5.0 GPA</w:t>
      </w:r>
      <w:r w:rsidR="003067F2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="003067F2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 2022 - August 2022</w:t>
      </w:r>
    </w:p>
    <w:p w14:paraId="67451E6D" w14:textId="77777777" w:rsidR="00CA657C" w:rsidRPr="00783B92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Created &amp; deployed software for antenna research &amp; testing for defense w/ Visual Studio, .NET Framework, Windows Forms, C++, C#, Git &amp; GitLab</w:t>
      </w:r>
    </w:p>
    <w:p w14:paraId="61AD3C3F" w14:textId="15044E50" w:rsidR="00CA657C" w:rsidRPr="00783B92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Built libraries for detailed control of various servo motors working in conjunction w</w:t>
      </w:r>
      <w:r w:rsidR="0006011C" w:rsidRPr="00783B92">
        <w:rPr>
          <w:rFonts w:ascii="Calibri (Body)" w:eastAsia="Calibri (Body)" w:hAnsi="Calibri (Body)" w:cs="Calibri (Body)"/>
          <w:sz w:val="15"/>
          <w:szCs w:val="15"/>
        </w:rPr>
        <w:t>ith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one another</w:t>
      </w:r>
    </w:p>
    <w:p w14:paraId="2098552D" w14:textId="779BD753" w:rsidR="00CA657C" w:rsidRPr="00783B92" w:rsidRDefault="00000000" w:rsidP="00E13229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Presented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final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project to </w:t>
      </w:r>
      <w:r w:rsidR="0006011C" w:rsidRPr="00783B92">
        <w:rPr>
          <w:rFonts w:ascii="Calibri (Body)" w:eastAsia="Calibri (Body)" w:hAnsi="Calibri (Body)" w:cs="Calibri (Body)"/>
          <w:sz w:val="15"/>
          <w:szCs w:val="15"/>
        </w:rPr>
        <w:t xml:space="preserve">a company-wide meeting with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employees in industry for 40+ years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 Control Systems, Chemtrol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5CCD89A4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, and so much more</w:t>
      </w:r>
    </w:p>
    <w:p w14:paraId="35E4BB23" w14:textId="353E5522" w:rsidR="00CA657C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Pitched and sold system to CEO</w:t>
      </w:r>
    </w:p>
    <w:p w14:paraId="3354D930" w14:textId="6413079B" w:rsidR="0037356A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hyperlink r:id="rId17" w:history="1">
        <w:r w:rsidR="0037356A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 Repository</w:t>
        </w:r>
      </w:hyperlink>
    </w:p>
    <w:p w14:paraId="22EC0AA1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54607EF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14F346E3" w14:textId="0F74B4E1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to be displayed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across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museums in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California, like the Exploratorium in San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Francisco, as a HS Senior</w:t>
      </w:r>
    </w:p>
    <w:p w14:paraId="53F329B0" w14:textId="24518D3F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Apache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webservers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on Raspberry Pis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CRUD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applications, client-server models, Python libraries to PyPI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, and used Arduinos, Raspberry Pis, various sensors and motors, and input devices</w:t>
      </w:r>
    </w:p>
    <w:p w14:paraId="329319C2" w14:textId="075CDD15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minor exhibit components with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SOLIDWORKS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and machined them w/ lathes, mills, &amp; laser cutters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, as needed</w:t>
      </w:r>
    </w:p>
    <w:p w14:paraId="109A2ABA" w14:textId="0FE3B184" w:rsidR="009B1B48" w:rsidRPr="00783B92" w:rsidRDefault="009B1B48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these projects</w:t>
      </w:r>
    </w:p>
    <w:p w14:paraId="18244FE7" w14:textId="64B0876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SBPianoBoys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(aka The Piano Boys)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265A37C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compose and arrange works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all with my brother as a duo</w:t>
      </w:r>
    </w:p>
    <w:p w14:paraId="00276F56" w14:textId="6A10A03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and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state level composition competitions, and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A67E320" w14:textId="2DC0F6AC" w:rsidR="00CA657C" w:rsidRPr="00783B92" w:rsidRDefault="00E43FE1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Curtis, etc.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University of California Santa Barbara (UCSB), Santa Barbara City College (SBCC), The Schwab Academy of Music, Westmont Academy for Young Artists, and Santa Barbara Music and Arts Conservatory</w:t>
      </w:r>
    </w:p>
    <w:p w14:paraId="4D097B71" w14:textId="1150AE51" w:rsidR="009B1B48" w:rsidRPr="00783B92" w:rsidRDefault="009B1B48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Learning under Ching-Yi Lin at The Peabody Institute of Music</w:t>
      </w:r>
    </w:p>
    <w:p w14:paraId="0E810E5E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2A379611" w14:textId="73E7A9E1" w:rsidR="009B1B48" w:rsidRPr="00783B92" w:rsidRDefault="009B1B48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'22 JHU Clark Scholar Member &amp; Recipient</w:t>
      </w:r>
    </w:p>
    <w:p w14:paraId="0810E147" w14:textId="365D0939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'22 Student Elected Representative for Mechanical engineering Undergraduate Student Council (MUSC) at JHU</w:t>
      </w:r>
    </w:p>
    <w:p w14:paraId="129A5B19" w14:textId="77777777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'22 Santa Maria Philharmonic Showcase Winner</w:t>
      </w:r>
    </w:p>
    <w:p w14:paraId="46A57E30" w14:textId="77777777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'21 AP Scholar w/ Distinction</w:t>
      </w:r>
    </w:p>
    <w:p w14:paraId="55E6C271" w14:textId="492BC57E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'21 FIRST Robotics Tidal Tumble Semifinalist</w:t>
      </w:r>
    </w:p>
    <w:p w14:paraId="2F4440B3" w14:textId="2D1DBD6A" w:rsidR="00B77655" w:rsidRPr="00783B92" w:rsidRDefault="00B77655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’21 Santa Barbara Double Piano Concerto Competition Winner</w:t>
      </w:r>
    </w:p>
    <w:p w14:paraId="68F868A4" w14:textId="0989B526" w:rsidR="009B1B48" w:rsidRPr="00783B92" w:rsidRDefault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’20 Music Teachers’ Association of California (MTAC) Composers Today Symposium State Level Finalist</w:t>
      </w:r>
    </w:p>
    <w:p w14:paraId="633A215B" w14:textId="0490D8B5" w:rsidR="003067F2" w:rsidRPr="00783B92" w:rsidRDefault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’18 Jr. High Chess Tournament District Winner</w:t>
      </w:r>
    </w:p>
    <w:p w14:paraId="10BE3C13" w14:textId="77777777" w:rsidR="00CA657C" w:rsidRPr="00783B92" w:rsidRDefault="00000000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'18 Mock Trial Team County Winner as Pre-trial attorney</w:t>
      </w:r>
    </w:p>
    <w:p w14:paraId="1BADC1D7" w14:textId="5213A3B1" w:rsidR="00CA657C" w:rsidRPr="00783B92" w:rsidRDefault="00000000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'15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474A96F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MATLAB, SQL, HTML, CSS</w:t>
      </w:r>
    </w:p>
    <w:p w14:paraId="11CA5D88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OnShape, &amp; basic CAM software</w:t>
      </w:r>
    </w:p>
    <w:p w14:paraId="1B72E29B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49C6AC6E" w14:textId="25F1823D" w:rsidR="00CA657C" w:rsidRPr="00511EE3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  <w:r w:rsidRPr="00783B92">
        <w:rPr>
          <w:sz w:val="15"/>
          <w:szCs w:val="15"/>
        </w:rPr>
        <w:t> </w:t>
      </w:r>
    </w:p>
    <w:p w14:paraId="51D21572" w14:textId="7EB0ED7A" w:rsidR="00511EE3" w:rsidRPr="00783B92" w:rsidRDefault="00511EE3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WordPress, Logisim</w:t>
      </w:r>
      <w:r w:rsidR="009239B1">
        <w:rPr>
          <w:rFonts w:ascii="Calibri (Body)" w:eastAsia="Calibri (Body)" w:hAnsi="Calibri (Body)" w:cs="Calibri (Body)"/>
          <w:sz w:val="15"/>
          <w:szCs w:val="15"/>
        </w:rPr>
        <w:t>, gdb, Valgrind</w:t>
      </w:r>
    </w:p>
    <w:p w14:paraId="65D1DDC9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3F366274" w14:textId="25C9AF1F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Riviera Robotics &amp; FIRS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T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Robotics</w:t>
      </w:r>
    </w:p>
    <w:p w14:paraId="246BCE57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Santa Barbara Architectural Foundation Design Program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1C21702D" w14:textId="0235FB0D" w:rsidR="0037356A" w:rsidRPr="00783B92" w:rsidRDefault="00B77655" w:rsidP="00623F8C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Improvising &amp; Composing,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 &amp; Table Tennis, Running</w:t>
      </w:r>
    </w:p>
    <w:sectPr w:rsidR="0037356A" w:rsidRPr="00783B92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6011C"/>
    <w:rsid w:val="001D0E66"/>
    <w:rsid w:val="00295314"/>
    <w:rsid w:val="003067F2"/>
    <w:rsid w:val="0037356A"/>
    <w:rsid w:val="00404C8C"/>
    <w:rsid w:val="00511EE3"/>
    <w:rsid w:val="00623F8C"/>
    <w:rsid w:val="00630FC3"/>
    <w:rsid w:val="006747D0"/>
    <w:rsid w:val="00783B92"/>
    <w:rsid w:val="008A62F8"/>
    <w:rsid w:val="009239B1"/>
    <w:rsid w:val="009B1B48"/>
    <w:rsid w:val="009E3347"/>
    <w:rsid w:val="00A4181D"/>
    <w:rsid w:val="00B76EA1"/>
    <w:rsid w:val="00B77655"/>
    <w:rsid w:val="00CA657C"/>
    <w:rsid w:val="00E13229"/>
    <w:rsid w:val="00E43FE1"/>
    <w:rsid w:val="00E77789"/>
    <w:rsid w:val="00EB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file:///C:\Users\ZSchw\Documents\MyProjects\Resumes\Word_Layout\www.zeyn.schweyk.com" TargetMode="External"/><Relationship Id="rId18" Type="http://schemas.openxmlformats.org/officeDocument/2006/relationships/hyperlink" Target="https://2022mechatronicszeynschweyk.weebly.com/projec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bpianoboys.com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github.com/ZSchweyk/ZTimeClock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schweyk@gmail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2</cp:revision>
  <dcterms:created xsi:type="dcterms:W3CDTF">2023-03-31T17:29:00Z</dcterms:created>
  <dcterms:modified xsi:type="dcterms:W3CDTF">2023-03-31T17:29:00Z</dcterms:modified>
</cp:coreProperties>
</file>