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74D9F6" w14:textId="77777777" w:rsidR="00CA657C" w:rsidRPr="00783B92" w:rsidRDefault="00000000">
      <w:pPr>
        <w:pBdr>
          <w:bottom w:val="thickThinSmallGap" w:sz="18" w:space="0" w:color="FFFFFF"/>
        </w:pBdr>
        <w:spacing w:line="360" w:lineRule="atLeast"/>
        <w:jc w:val="center"/>
        <w:rPr>
          <w:rFonts w:ascii="Calibri (Body)" w:eastAsia="Calibri (Body)" w:hAnsi="Calibri (Body)" w:cs="Calibri (Body)"/>
          <w:b/>
          <w:bCs/>
          <w:sz w:val="15"/>
          <w:szCs w:val="15"/>
        </w:rPr>
      </w:pPr>
      <w:r w:rsidRPr="00783B92">
        <w:rPr>
          <w:rFonts w:ascii="Calibri (Body)" w:eastAsia="Calibri (Body)" w:hAnsi="Calibri (Body)" w:cs="Calibri (Body)"/>
          <w:b/>
          <w:bCs/>
          <w:sz w:val="15"/>
          <w:szCs w:val="15"/>
        </w:rPr>
        <w:t>Zeyn Schweyk</w:t>
      </w:r>
    </w:p>
    <w:p w14:paraId="78DA6FF5" w14:textId="10E849A4" w:rsidR="00CA657C" w:rsidRPr="00783B92" w:rsidRDefault="00000000">
      <w:pPr>
        <w:pBdr>
          <w:bottom w:val="thickThinSmallGap" w:sz="18" w:space="0" w:color="FFFFFF"/>
        </w:pBdr>
        <w:spacing w:line="210" w:lineRule="atLeast"/>
        <w:jc w:val="center"/>
        <w:rPr>
          <w:rFonts w:ascii="Calibri (Body)" w:eastAsia="Calibri (Body)" w:hAnsi="Calibri (Body)" w:cs="Calibri (Body)"/>
          <w:color w:val="000000"/>
          <w:sz w:val="15"/>
          <w:szCs w:val="15"/>
        </w:rPr>
      </w:pPr>
      <w:r w:rsidRPr="00783B92">
        <w:rPr>
          <w:rFonts w:ascii="Calibri (Body)" w:eastAsia="Calibri (Body)" w:hAnsi="Calibri (Body)" w:cs="Calibri (Body)"/>
          <w:sz w:val="15"/>
          <w:szCs w:val="15"/>
        </w:rPr>
        <w:t>(805) 708</w:t>
      </w:r>
      <w:r w:rsidRPr="00783B92">
        <w:rPr>
          <w:rFonts w:ascii="Calibri (Body)" w:eastAsia="Calibri (Body)" w:hAnsi="Calibri (Body)" w:cs="Calibri (Body)"/>
          <w:sz w:val="15"/>
          <w:szCs w:val="15"/>
        </w:rPr>
        <w:noBreakHyphen/>
        <w:t>4943 </w:t>
      </w:r>
      <w:r w:rsidRPr="00783B92">
        <w:rPr>
          <w:rFonts w:ascii="Calibri (Body)" w:eastAsia="Calibri (Body)" w:hAnsi="Calibri (Body)" w:cs="Calibri (Body)"/>
          <w:color w:val="000000"/>
          <w:sz w:val="15"/>
          <w:szCs w:val="15"/>
        </w:rPr>
        <w:t>• </w:t>
      </w:r>
      <w:hyperlink r:id="rId6" w:history="1">
        <w:r w:rsidR="00AA3DC5" w:rsidRPr="0012593B">
          <w:rPr>
            <w:rStyle w:val="Hyperlink"/>
            <w:rFonts w:ascii="Calibri (Body)" w:eastAsia="Calibri (Body)" w:hAnsi="Calibri (Body)" w:cs="Calibri (Body)"/>
            <w:sz w:val="15"/>
            <w:szCs w:val="15"/>
          </w:rPr>
          <w:t>zeyn@schweyk.com</w:t>
        </w:r>
      </w:hyperlink>
      <w:r w:rsidRPr="00783B92">
        <w:rPr>
          <w:rFonts w:ascii="Calibri (Body)" w:eastAsia="Calibri (Body)" w:hAnsi="Calibri (Body)" w:cs="Calibri (Body)"/>
          <w:sz w:val="15"/>
          <w:szCs w:val="15"/>
        </w:rPr>
        <w:t> </w:t>
      </w:r>
      <w:r w:rsidRPr="00783B92">
        <w:rPr>
          <w:rFonts w:ascii="Calibri (Body)" w:eastAsia="Calibri (Body)" w:hAnsi="Calibri (Body)" w:cs="Calibri (Body)"/>
          <w:color w:val="000000"/>
          <w:sz w:val="15"/>
          <w:szCs w:val="15"/>
        </w:rPr>
        <w:t>• </w:t>
      </w:r>
      <w:r w:rsidR="0011073F">
        <w:rPr>
          <w:rFonts w:ascii="Calibri (Body)" w:eastAsia="Calibri (Body)" w:hAnsi="Calibri (Body)" w:cs="Calibri (Body)"/>
          <w:sz w:val="15"/>
          <w:szCs w:val="15"/>
        </w:rPr>
        <w:t>3100 St. Paul Street #211, Baltimore MD,</w:t>
      </w:r>
      <w:r w:rsidRPr="00783B92">
        <w:rPr>
          <w:rFonts w:ascii="Calibri (Body)" w:eastAsia="Calibri (Body)" w:hAnsi="Calibri (Body)" w:cs="Calibri (Body)"/>
          <w:sz w:val="15"/>
          <w:szCs w:val="15"/>
        </w:rPr>
        <w:t xml:space="preserve"> 21218</w:t>
      </w:r>
      <w:r w:rsidR="00E13229" w:rsidRPr="00783B92">
        <w:rPr>
          <w:rFonts w:ascii="Calibri (Body)" w:eastAsia="Calibri (Body)" w:hAnsi="Calibri (Body)" w:cs="Calibri (Body)"/>
          <w:color w:val="000000"/>
          <w:sz w:val="15"/>
          <w:szCs w:val="15"/>
        </w:rPr>
        <w:t xml:space="preserve"> </w:t>
      </w:r>
    </w:p>
    <w:p w14:paraId="5C3D2802" w14:textId="02E91FD8" w:rsidR="00E13229" w:rsidRPr="00783B92" w:rsidRDefault="00E13229">
      <w:pPr>
        <w:pBdr>
          <w:bottom w:val="thickThinSmallGap" w:sz="18" w:space="0" w:color="FFFFFF"/>
        </w:pBdr>
        <w:spacing w:line="210" w:lineRule="atLeast"/>
        <w:jc w:val="center"/>
        <w:rPr>
          <w:rFonts w:ascii="Calibri (Body)" w:eastAsia="Calibri (Body)" w:hAnsi="Calibri (Body)" w:cs="Calibri (Body)"/>
          <w:sz w:val="15"/>
          <w:szCs w:val="15"/>
        </w:rPr>
      </w:pPr>
      <w:r w:rsidRPr="00783B92">
        <w:rPr>
          <w:rFonts w:ascii="Calibri (Body)" w:eastAsia="Calibri (Body)" w:hAnsi="Calibri (Body)" w:cs="Calibri (Body)"/>
          <w:sz w:val="15"/>
          <w:szCs w:val="15"/>
        </w:rPr>
        <w:t>Piano Duo</w:t>
      </w:r>
      <w:r w:rsidR="00B76EA1">
        <w:rPr>
          <w:rFonts w:ascii="Calibri (Body)" w:eastAsia="Calibri (Body)" w:hAnsi="Calibri (Body)" w:cs="Calibri (Body)"/>
          <w:sz w:val="15"/>
          <w:szCs w:val="15"/>
        </w:rPr>
        <w:t xml:space="preserve">: </w:t>
      </w:r>
      <w:hyperlink r:id="rId7" w:history="1">
        <w:r w:rsidR="001A6E9F">
          <w:rPr>
            <w:rStyle w:val="Hyperlink"/>
            <w:rFonts w:ascii="Calibri (Body)" w:eastAsia="Calibri (Body)" w:hAnsi="Calibri (Body)" w:cs="Calibri (Body)"/>
            <w:sz w:val="15"/>
            <w:szCs w:val="15"/>
          </w:rPr>
          <w:t>the</w:t>
        </w:r>
        <w:r w:rsidR="00B76EA1" w:rsidRPr="001513D3">
          <w:rPr>
            <w:rStyle w:val="Hyperlink"/>
            <w:rFonts w:ascii="Calibri (Body)" w:eastAsia="Calibri (Body)" w:hAnsi="Calibri (Body)" w:cs="Calibri (Body)"/>
            <w:sz w:val="15"/>
            <w:szCs w:val="15"/>
          </w:rPr>
          <w:t>pianoboys.com</w:t>
        </w:r>
      </w:hyperlink>
      <w:r w:rsidR="00B76EA1">
        <w:rPr>
          <w:rFonts w:ascii="Calibri (Body)" w:eastAsia="Calibri (Body)" w:hAnsi="Calibri (Body)" w:cs="Calibri (Body)"/>
          <w:sz w:val="15"/>
          <w:szCs w:val="15"/>
        </w:rPr>
        <w:t xml:space="preserve">, </w:t>
      </w:r>
      <w:hyperlink r:id="rId8" w:history="1">
        <w:r w:rsidRPr="00783B92">
          <w:rPr>
            <w:rStyle w:val="Hyperlink"/>
            <w:rFonts w:ascii="Calibri (Body)" w:eastAsia="Calibri (Body)" w:hAnsi="Calibri (Body)" w:cs="Calibri (Body)"/>
            <w:sz w:val="15"/>
            <w:szCs w:val="15"/>
          </w:rPr>
          <w:t>Instagram</w:t>
        </w:r>
      </w:hyperlink>
      <w:r w:rsidRPr="00783B92">
        <w:rPr>
          <w:rFonts w:ascii="Calibri (Body)" w:eastAsia="Calibri (Body)" w:hAnsi="Calibri (Body)" w:cs="Calibri (Body)"/>
          <w:sz w:val="15"/>
          <w:szCs w:val="15"/>
        </w:rPr>
        <w:t xml:space="preserve">, </w:t>
      </w:r>
      <w:hyperlink r:id="rId9" w:history="1">
        <w:r w:rsidRPr="00783B92">
          <w:rPr>
            <w:rStyle w:val="Hyperlink"/>
            <w:rFonts w:ascii="Calibri (Body)" w:eastAsia="Calibri (Body)" w:hAnsi="Calibri (Body)" w:cs="Calibri (Body)"/>
            <w:sz w:val="15"/>
            <w:szCs w:val="15"/>
          </w:rPr>
          <w:t>Facebook</w:t>
        </w:r>
      </w:hyperlink>
      <w:r w:rsidRPr="00783B92">
        <w:rPr>
          <w:rFonts w:ascii="Calibri (Body)" w:eastAsia="Calibri (Body)" w:hAnsi="Calibri (Body)" w:cs="Calibri (Body)"/>
          <w:sz w:val="15"/>
          <w:szCs w:val="15"/>
        </w:rPr>
        <w:t xml:space="preserve">, </w:t>
      </w:r>
      <w:hyperlink r:id="rId10" w:history="1">
        <w:r w:rsidRPr="00783B92">
          <w:rPr>
            <w:rStyle w:val="Hyperlink"/>
            <w:rFonts w:ascii="Calibri (Body)" w:eastAsia="Calibri (Body)" w:hAnsi="Calibri (Body)" w:cs="Calibri (Body)"/>
            <w:sz w:val="15"/>
            <w:szCs w:val="15"/>
          </w:rPr>
          <w:t>YouTube</w:t>
        </w:r>
      </w:hyperlink>
      <w:r w:rsidR="003067F2" w:rsidRPr="00783B92">
        <w:rPr>
          <w:rFonts w:ascii="Calibri (Body)" w:eastAsia="Calibri (Body)" w:hAnsi="Calibri (Body)" w:cs="Calibri (Body)"/>
          <w:sz w:val="15"/>
          <w:szCs w:val="15"/>
        </w:rPr>
        <w:t xml:space="preserve">, </w:t>
      </w:r>
      <w:hyperlink r:id="rId11" w:history="1">
        <w:r w:rsidR="003067F2" w:rsidRPr="00783B92">
          <w:rPr>
            <w:rStyle w:val="Hyperlink"/>
            <w:rFonts w:ascii="Calibri (Body)" w:eastAsia="Calibri (Body)" w:hAnsi="Calibri (Body)" w:cs="Calibri (Body)"/>
            <w:sz w:val="15"/>
            <w:szCs w:val="15"/>
          </w:rPr>
          <w:t>LinkedIn</w:t>
        </w:r>
      </w:hyperlink>
      <w:r w:rsidR="00630FC3" w:rsidRPr="00783B92">
        <w:rPr>
          <w:rFonts w:ascii="Calibri (Body)" w:eastAsia="Calibri (Body)" w:hAnsi="Calibri (Body)" w:cs="Calibri (Body)"/>
          <w:sz w:val="15"/>
          <w:szCs w:val="15"/>
        </w:rPr>
        <w:t xml:space="preserve">, </w:t>
      </w:r>
      <w:hyperlink r:id="rId12" w:history="1">
        <w:r w:rsidR="00630FC3" w:rsidRPr="00783B92">
          <w:rPr>
            <w:rStyle w:val="Hyperlink"/>
            <w:rFonts w:ascii="Calibri (Body)" w:eastAsia="Calibri (Body)" w:hAnsi="Calibri (Body)" w:cs="Calibri (Body)"/>
            <w:sz w:val="15"/>
            <w:szCs w:val="15"/>
          </w:rPr>
          <w:t>Music Resume</w:t>
        </w:r>
      </w:hyperlink>
    </w:p>
    <w:p w14:paraId="6F05EFAE" w14:textId="4D6870B1" w:rsidR="00CA657C" w:rsidRPr="00783B92" w:rsidRDefault="00E13229" w:rsidP="00630FC3">
      <w:pPr>
        <w:pBdr>
          <w:bottom w:val="thickThinSmallGap" w:sz="18" w:space="0" w:color="FFFFFF"/>
        </w:pBdr>
        <w:spacing w:line="210" w:lineRule="atLeast"/>
        <w:jc w:val="center"/>
        <w:rPr>
          <w:rFonts w:ascii="Calibri (Body)" w:eastAsia="Calibri (Body)" w:hAnsi="Calibri (Body)" w:cs="Calibri (Body)"/>
          <w:color w:val="0563C1" w:themeColor="hyperlink"/>
          <w:sz w:val="15"/>
          <w:szCs w:val="15"/>
          <w:u w:val="single"/>
        </w:rPr>
      </w:pPr>
      <w:r w:rsidRPr="00783B92">
        <w:rPr>
          <w:rFonts w:ascii="Calibri (Body)" w:eastAsia="Calibri (Body)" w:hAnsi="Calibri (Body)" w:cs="Calibri (Body)"/>
          <w:sz w:val="15"/>
          <w:szCs w:val="15"/>
        </w:rPr>
        <w:t>Personal:</w:t>
      </w:r>
      <w:r w:rsidR="00B76EA1">
        <w:rPr>
          <w:rFonts w:ascii="Calibri (Body)" w:eastAsia="Calibri (Body)" w:hAnsi="Calibri (Body)" w:cs="Calibri (Body)"/>
          <w:sz w:val="15"/>
          <w:szCs w:val="15"/>
        </w:rPr>
        <w:t xml:space="preserve"> </w:t>
      </w:r>
      <w:hyperlink r:id="rId13" w:history="1">
        <w:r w:rsidR="00B76EA1" w:rsidRPr="00B76EA1">
          <w:rPr>
            <w:rStyle w:val="Hyperlink"/>
            <w:rFonts w:ascii="Calibri (Body)" w:eastAsia="Calibri (Body)" w:hAnsi="Calibri (Body)" w:cs="Calibri (Body)"/>
            <w:sz w:val="15"/>
            <w:szCs w:val="15"/>
          </w:rPr>
          <w:t>zeyn.schweyk.com</w:t>
        </w:r>
      </w:hyperlink>
      <w:r w:rsidR="00B76EA1">
        <w:rPr>
          <w:rFonts w:ascii="Calibri (Body)" w:eastAsia="Calibri (Body)" w:hAnsi="Calibri (Body)" w:cs="Calibri (Body)"/>
          <w:sz w:val="15"/>
          <w:szCs w:val="15"/>
        </w:rPr>
        <w:t xml:space="preserve">, </w:t>
      </w:r>
      <w:hyperlink r:id="rId14" w:history="1">
        <w:r w:rsidR="003067F2" w:rsidRPr="00783B92">
          <w:rPr>
            <w:rStyle w:val="Hyperlink"/>
            <w:rFonts w:ascii="Calibri (Body)" w:eastAsia="Calibri (Body)" w:hAnsi="Calibri (Body)" w:cs="Calibri (Body)"/>
            <w:sz w:val="15"/>
            <w:szCs w:val="15"/>
          </w:rPr>
          <w:t>Projects</w:t>
        </w:r>
      </w:hyperlink>
      <w:r w:rsidR="003067F2" w:rsidRPr="00783B92">
        <w:rPr>
          <w:rFonts w:ascii="Calibri (Body)" w:eastAsia="Calibri (Body)" w:hAnsi="Calibri (Body)" w:cs="Calibri (Body)"/>
          <w:sz w:val="15"/>
          <w:szCs w:val="15"/>
        </w:rPr>
        <w:t xml:space="preserve">, </w:t>
      </w:r>
      <w:hyperlink r:id="rId15" w:history="1">
        <w:r w:rsidRPr="00783B92">
          <w:rPr>
            <w:rStyle w:val="Hyperlink"/>
            <w:rFonts w:ascii="Calibri (Body)" w:eastAsia="Calibri (Body)" w:hAnsi="Calibri (Body)" w:cs="Calibri (Body)"/>
            <w:sz w:val="15"/>
            <w:szCs w:val="15"/>
          </w:rPr>
          <w:t>GitHub</w:t>
        </w:r>
      </w:hyperlink>
      <w:r w:rsidRPr="00783B92">
        <w:rPr>
          <w:rFonts w:ascii="Calibri (Body)" w:eastAsia="Calibri (Body)" w:hAnsi="Calibri (Body)" w:cs="Calibri (Body)"/>
          <w:sz w:val="15"/>
          <w:szCs w:val="15"/>
        </w:rPr>
        <w:t xml:space="preserve">, </w:t>
      </w:r>
      <w:hyperlink r:id="rId16" w:history="1">
        <w:r w:rsidRPr="00783B92">
          <w:rPr>
            <w:rStyle w:val="Hyperlink"/>
            <w:rFonts w:ascii="Calibri (Body)" w:eastAsia="Calibri (Body)" w:hAnsi="Calibri (Body)" w:cs="Calibri (Body)"/>
            <w:sz w:val="15"/>
            <w:szCs w:val="15"/>
          </w:rPr>
          <w:t>LinkedIn</w:t>
        </w:r>
      </w:hyperlink>
    </w:p>
    <w:p w14:paraId="51C8D2C8" w14:textId="77777777" w:rsidR="00CA657C" w:rsidRPr="00783B92" w:rsidRDefault="00000000">
      <w:pPr>
        <w:pBdr>
          <w:bottom w:val="thickThinSmallGap" w:sz="18" w:space="0" w:color="000000"/>
        </w:pBdr>
        <w:spacing w:line="210" w:lineRule="atLeast"/>
        <w:rPr>
          <w:rFonts w:ascii="Calibri (Body)" w:eastAsia="Calibri (Body)" w:hAnsi="Calibri (Body)" w:cs="Calibri (Body)"/>
          <w:b/>
          <w:bCs/>
          <w:caps/>
          <w:sz w:val="15"/>
          <w:szCs w:val="15"/>
        </w:rPr>
      </w:pPr>
      <w:r w:rsidRPr="00783B92">
        <w:rPr>
          <w:rFonts w:ascii="Calibri (Body)" w:eastAsia="Calibri (Body)" w:hAnsi="Calibri (Body)" w:cs="Calibri (Body)"/>
          <w:b/>
          <w:bCs/>
          <w:caps/>
          <w:sz w:val="15"/>
          <w:szCs w:val="15"/>
        </w:rPr>
        <w:t>education</w:t>
      </w:r>
    </w:p>
    <w:p w14:paraId="204B2424" w14:textId="37230B98" w:rsidR="00CA657C" w:rsidRPr="00783B92" w:rsidRDefault="00A06AB8">
      <w:pPr>
        <w:tabs>
          <w:tab w:val="right" w:pos="10800"/>
        </w:tabs>
        <w:spacing w:line="210" w:lineRule="atLeast"/>
        <w:rPr>
          <w:rStyle w:val="fs14fw4"/>
          <w:rFonts w:ascii="Calibri (Body)" w:eastAsia="Calibri (Body)" w:hAnsi="Calibri (Body)" w:cs="Calibri (Body)"/>
          <w:sz w:val="15"/>
          <w:szCs w:val="15"/>
        </w:rPr>
      </w:pPr>
      <w:r>
        <w:rPr>
          <w:rStyle w:val="fs14fw6overflow-hidden"/>
          <w:rFonts w:ascii="Calibri (Body)" w:eastAsia="Calibri (Body)" w:hAnsi="Calibri (Body)" w:cs="Calibri (Body)"/>
          <w:b/>
          <w:bCs/>
          <w:sz w:val="15"/>
          <w:szCs w:val="15"/>
        </w:rPr>
        <w:t xml:space="preserve">The </w:t>
      </w:r>
      <w:r w:rsidRPr="00783B92">
        <w:rPr>
          <w:rStyle w:val="fs14fw6overflow-hidden"/>
          <w:rFonts w:ascii="Calibri (Body)" w:eastAsia="Calibri (Body)" w:hAnsi="Calibri (Body)" w:cs="Calibri (Body)"/>
          <w:b/>
          <w:bCs/>
          <w:sz w:val="15"/>
          <w:szCs w:val="15"/>
        </w:rPr>
        <w:t>Johns Hopkins University and Peabody Institute of Music</w:t>
      </w:r>
      <w:r w:rsidR="001A6E9F">
        <w:rPr>
          <w:rStyle w:val="fs14fw6overflow-hidden"/>
          <w:rFonts w:ascii="Calibri (Body)" w:eastAsia="Calibri (Body)" w:hAnsi="Calibri (Body)" w:cs="Calibri (Body)"/>
          <w:b/>
          <w:bCs/>
          <w:sz w:val="15"/>
          <w:szCs w:val="15"/>
        </w:rPr>
        <w:t xml:space="preserve"> – GPA: 3.</w:t>
      </w:r>
      <w:r w:rsidR="00AE74B1">
        <w:rPr>
          <w:rStyle w:val="fs14fw6overflow-hidden"/>
          <w:rFonts w:ascii="Calibri (Body)" w:eastAsia="Calibri (Body)" w:hAnsi="Calibri (Body)" w:cs="Calibri (Body)"/>
          <w:b/>
          <w:bCs/>
          <w:sz w:val="15"/>
          <w:szCs w:val="15"/>
        </w:rPr>
        <w:t>7</w:t>
      </w:r>
      <w:r w:rsidR="001D6F4F">
        <w:rPr>
          <w:rStyle w:val="fs14fw6overflow-hidden"/>
          <w:rFonts w:ascii="Calibri (Body)" w:eastAsia="Calibri (Body)" w:hAnsi="Calibri (Body)" w:cs="Calibri (Body)"/>
          <w:b/>
          <w:bCs/>
          <w:sz w:val="15"/>
          <w:szCs w:val="15"/>
        </w:rPr>
        <w:t>4</w:t>
      </w:r>
      <w:r w:rsidR="001A6E9F">
        <w:rPr>
          <w:rStyle w:val="fs14fw6overflow-hidden"/>
          <w:rFonts w:ascii="Calibri (Body)" w:eastAsia="Calibri (Body)" w:hAnsi="Calibri (Body)" w:cs="Calibri (Body)"/>
          <w:b/>
          <w:bCs/>
          <w:sz w:val="15"/>
          <w:szCs w:val="15"/>
        </w:rPr>
        <w:t>/4.0</w:t>
      </w:r>
      <w:r w:rsidRPr="00783B92">
        <w:rPr>
          <w:rStyle w:val="fs14fw4"/>
          <w:rFonts w:ascii="Calibri (Body)" w:eastAsia="Calibri (Body)" w:hAnsi="Calibri (Body)" w:cs="Calibri (Body)"/>
          <w:sz w:val="15"/>
          <w:szCs w:val="15"/>
        </w:rPr>
        <w:tab/>
      </w:r>
      <w:r w:rsidRPr="00783B92">
        <w:rPr>
          <w:rStyle w:val="fs14fw4overflow-hidden"/>
          <w:rFonts w:ascii="Calibri (Body)" w:eastAsia="Calibri (Body)" w:hAnsi="Calibri (Body)" w:cs="Calibri (Body)"/>
          <w:sz w:val="15"/>
          <w:szCs w:val="15"/>
        </w:rPr>
        <w:t>Baltimore, MD</w:t>
      </w:r>
    </w:p>
    <w:p w14:paraId="7EDA3CC2" w14:textId="5465F06B" w:rsidR="001D3330" w:rsidRDefault="0011073F" w:rsidP="00E13229">
      <w:pPr>
        <w:tabs>
          <w:tab w:val="right" w:pos="10800"/>
        </w:tabs>
        <w:spacing w:line="210" w:lineRule="atLeast"/>
        <w:rPr>
          <w:rStyle w:val="fs14fw4overflow-hidden"/>
          <w:rFonts w:ascii="Calibri (Body)" w:eastAsia="Calibri (Body)" w:hAnsi="Calibri (Body)" w:cs="Calibri (Body)"/>
          <w:i/>
          <w:iCs/>
          <w:sz w:val="15"/>
          <w:szCs w:val="15"/>
        </w:rPr>
      </w:pPr>
      <w:r>
        <w:rPr>
          <w:rStyle w:val="fs14fw4fsioverflow-hidden"/>
          <w:rFonts w:ascii="Calibri (Body)" w:eastAsia="Calibri (Body)" w:hAnsi="Calibri (Body)" w:cs="Calibri (Body)"/>
          <w:i/>
          <w:iCs/>
          <w:sz w:val="15"/>
          <w:szCs w:val="15"/>
        </w:rPr>
        <w:t xml:space="preserve">B.S. in </w:t>
      </w:r>
      <w:r w:rsidR="00295314" w:rsidRPr="00783B92">
        <w:rPr>
          <w:rStyle w:val="fs14fw4fsioverflow-hidden"/>
          <w:rFonts w:ascii="Calibri (Body)" w:eastAsia="Calibri (Body)" w:hAnsi="Calibri (Body)" w:cs="Calibri (Body)"/>
          <w:i/>
          <w:iCs/>
          <w:sz w:val="15"/>
          <w:szCs w:val="15"/>
        </w:rPr>
        <w:t xml:space="preserve">Electrical Engineering and Computer Science Double Major, w/ </w:t>
      </w:r>
      <w:r w:rsidR="00AE74B1">
        <w:rPr>
          <w:rStyle w:val="fs14fw4fsioverflow-hidden"/>
          <w:rFonts w:ascii="Calibri (Body)" w:eastAsia="Calibri (Body)" w:hAnsi="Calibri (Body)" w:cs="Calibri (Body)"/>
          <w:i/>
          <w:iCs/>
          <w:sz w:val="15"/>
          <w:szCs w:val="15"/>
        </w:rPr>
        <w:t>minoring in</w:t>
      </w:r>
      <w:r w:rsidR="00295314" w:rsidRPr="00783B92">
        <w:rPr>
          <w:rStyle w:val="fs14fw4fsioverflow-hidden"/>
          <w:rFonts w:ascii="Calibri (Body)" w:eastAsia="Calibri (Body)" w:hAnsi="Calibri (Body)" w:cs="Calibri (Body)"/>
          <w:i/>
          <w:iCs/>
          <w:sz w:val="15"/>
          <w:szCs w:val="15"/>
        </w:rPr>
        <w:t xml:space="preserve"> </w:t>
      </w:r>
      <w:r w:rsidR="001A6E9F">
        <w:rPr>
          <w:rStyle w:val="fs14fw4fsioverflow-hidden"/>
          <w:rFonts w:ascii="Calibri (Body)" w:eastAsia="Calibri (Body)" w:hAnsi="Calibri (Body)" w:cs="Calibri (Body)"/>
          <w:i/>
          <w:iCs/>
          <w:sz w:val="15"/>
          <w:szCs w:val="15"/>
        </w:rPr>
        <w:t>Music</w:t>
      </w:r>
      <w:r w:rsidR="00A06AB8">
        <w:rPr>
          <w:rStyle w:val="fs14fw4fsioverflow-hidden"/>
          <w:rFonts w:ascii="Calibri (Body)" w:eastAsia="Calibri (Body)" w:hAnsi="Calibri (Body)" w:cs="Calibri (Body)"/>
          <w:i/>
          <w:iCs/>
          <w:sz w:val="15"/>
          <w:szCs w:val="15"/>
        </w:rPr>
        <w:t xml:space="preserve"> Performance</w:t>
      </w:r>
      <w:r w:rsidR="00295314" w:rsidRPr="00783B92">
        <w:rPr>
          <w:rStyle w:val="fs14fw4"/>
          <w:rFonts w:ascii="Calibri (Body)" w:eastAsia="Calibri (Body)" w:hAnsi="Calibri (Body)" w:cs="Calibri (Body)"/>
          <w:i/>
          <w:iCs/>
          <w:sz w:val="15"/>
          <w:szCs w:val="15"/>
        </w:rPr>
        <w:tab/>
      </w:r>
      <w:r w:rsidR="009B1B48" w:rsidRPr="00783B92">
        <w:rPr>
          <w:rStyle w:val="fs14fw4"/>
          <w:rFonts w:ascii="Calibri (Body)" w:eastAsia="Calibri (Body)" w:hAnsi="Calibri (Body)" w:cs="Calibri (Body)"/>
          <w:i/>
          <w:iCs/>
          <w:sz w:val="15"/>
          <w:szCs w:val="15"/>
        </w:rPr>
        <w:t xml:space="preserve">August </w:t>
      </w:r>
      <w:r w:rsidR="009B1B48" w:rsidRPr="00783B92">
        <w:rPr>
          <w:rStyle w:val="fs14fw4overflow-hidden"/>
          <w:rFonts w:ascii="Calibri (Body)" w:eastAsia="Calibri (Body)" w:hAnsi="Calibri (Body)" w:cs="Calibri (Body)"/>
          <w:i/>
          <w:iCs/>
          <w:sz w:val="15"/>
          <w:szCs w:val="15"/>
        </w:rPr>
        <w:t xml:space="preserve">2022 – May </w:t>
      </w:r>
      <w:r w:rsidR="00295314" w:rsidRPr="00783B92">
        <w:rPr>
          <w:rStyle w:val="fs14fw4overflow-hidden"/>
          <w:rFonts w:ascii="Calibri (Body)" w:eastAsia="Calibri (Body)" w:hAnsi="Calibri (Body)" w:cs="Calibri (Body)"/>
          <w:i/>
          <w:iCs/>
          <w:sz w:val="15"/>
          <w:szCs w:val="15"/>
        </w:rPr>
        <w:t>2026</w:t>
      </w:r>
      <w:r w:rsidR="009B1B48" w:rsidRPr="00783B92">
        <w:rPr>
          <w:rStyle w:val="fs14fw4overflow-hidden"/>
          <w:rFonts w:ascii="Calibri (Body)" w:eastAsia="Calibri (Body)" w:hAnsi="Calibri (Body)" w:cs="Calibri (Body)"/>
          <w:i/>
          <w:iCs/>
          <w:sz w:val="15"/>
          <w:szCs w:val="15"/>
        </w:rPr>
        <w:t xml:space="preserve"> (Expected)</w:t>
      </w:r>
    </w:p>
    <w:p w14:paraId="295BFF8F" w14:textId="77777777" w:rsidR="00DA6D12" w:rsidRDefault="00DA6D12" w:rsidP="00DA6D12">
      <w:pPr>
        <w:tabs>
          <w:tab w:val="right" w:pos="10800"/>
        </w:tabs>
        <w:spacing w:line="20" w:lineRule="atLeast"/>
        <w:rPr>
          <w:rFonts w:ascii="Calibri (Body)" w:eastAsia="Calibri (Body)" w:hAnsi="Calibri (Body)" w:cs="Calibri (Body)"/>
          <w:i/>
          <w:iCs/>
          <w:sz w:val="4"/>
          <w:szCs w:val="4"/>
        </w:rPr>
      </w:pPr>
    </w:p>
    <w:p w14:paraId="31CAAFB8" w14:textId="77777777" w:rsidR="00DA6D12" w:rsidRPr="00DA6D12" w:rsidRDefault="00DA6D12" w:rsidP="00DA6D12">
      <w:pPr>
        <w:tabs>
          <w:tab w:val="right" w:pos="10800"/>
        </w:tabs>
        <w:spacing w:line="20" w:lineRule="atLeast"/>
        <w:rPr>
          <w:rFonts w:ascii="Calibri (Body)" w:eastAsia="Calibri (Body)" w:hAnsi="Calibri (Body)" w:cs="Calibri (Body)"/>
          <w:i/>
          <w:iCs/>
          <w:sz w:val="4"/>
          <w:szCs w:val="4"/>
        </w:rPr>
      </w:pPr>
    </w:p>
    <w:p w14:paraId="11965AE5" w14:textId="761DE5AC" w:rsidR="00CA657C" w:rsidRPr="00783B92" w:rsidRDefault="00000000">
      <w:pPr>
        <w:tabs>
          <w:tab w:val="right" w:pos="10800"/>
        </w:tabs>
        <w:spacing w:line="210" w:lineRule="atLeast"/>
        <w:rPr>
          <w:rStyle w:val="fs14fw4"/>
          <w:rFonts w:ascii="Calibri (Body)" w:eastAsia="Calibri (Body)" w:hAnsi="Calibri (Body)" w:cs="Calibri (Body)"/>
          <w:sz w:val="15"/>
          <w:szCs w:val="15"/>
        </w:rPr>
      </w:pPr>
      <w:r w:rsidRPr="00783B92">
        <w:rPr>
          <w:rStyle w:val="fs14fw6overflow-hidden"/>
          <w:rFonts w:ascii="Calibri (Body)" w:eastAsia="Calibri (Body)" w:hAnsi="Calibri (Body)" w:cs="Calibri (Body)"/>
          <w:b/>
          <w:bCs/>
          <w:sz w:val="15"/>
          <w:szCs w:val="15"/>
        </w:rPr>
        <w:t>Santa Barbara City College</w:t>
      </w:r>
      <w:r w:rsidR="001A6E9F">
        <w:rPr>
          <w:rStyle w:val="fs14fw6overflow-hidden"/>
          <w:rFonts w:ascii="Calibri (Body)" w:eastAsia="Calibri (Body)" w:hAnsi="Calibri (Body)" w:cs="Calibri (Body)"/>
          <w:b/>
          <w:bCs/>
          <w:sz w:val="15"/>
          <w:szCs w:val="15"/>
        </w:rPr>
        <w:t xml:space="preserve"> – GPA: 4.0/4.0</w:t>
      </w:r>
      <w:r w:rsidRPr="00783B92">
        <w:rPr>
          <w:rStyle w:val="fs14fw4"/>
          <w:rFonts w:ascii="Calibri (Body)" w:eastAsia="Calibri (Body)" w:hAnsi="Calibri (Body)" w:cs="Calibri (Body)"/>
          <w:sz w:val="15"/>
          <w:szCs w:val="15"/>
        </w:rPr>
        <w:tab/>
      </w:r>
      <w:r w:rsidRPr="00783B92">
        <w:rPr>
          <w:rStyle w:val="fs14fw4overflow-hidden"/>
          <w:rFonts w:ascii="Calibri (Body)" w:eastAsia="Calibri (Body)" w:hAnsi="Calibri (Body)" w:cs="Calibri (Body)"/>
          <w:sz w:val="15"/>
          <w:szCs w:val="15"/>
        </w:rPr>
        <w:t>Santa Barbara, CA</w:t>
      </w:r>
    </w:p>
    <w:p w14:paraId="5029ACED" w14:textId="060A74F5" w:rsidR="00CA657C" w:rsidRDefault="001A6E9F">
      <w:pPr>
        <w:tabs>
          <w:tab w:val="right" w:pos="10800"/>
        </w:tabs>
        <w:spacing w:line="210" w:lineRule="atLeast"/>
        <w:rPr>
          <w:rStyle w:val="fs14fw4overflow-hidden"/>
          <w:rFonts w:ascii="Calibri (Body)" w:eastAsia="Calibri (Body)" w:hAnsi="Calibri (Body)" w:cs="Calibri (Body)"/>
          <w:i/>
          <w:iCs/>
          <w:sz w:val="15"/>
          <w:szCs w:val="15"/>
        </w:rPr>
      </w:pPr>
      <w:r>
        <w:rPr>
          <w:rStyle w:val="fs14fw4fsioverflow-hidden"/>
          <w:rFonts w:ascii="Calibri (Body)" w:eastAsia="Calibri (Body)" w:hAnsi="Calibri (Body)" w:cs="Calibri (Body)"/>
          <w:i/>
          <w:iCs/>
          <w:sz w:val="15"/>
          <w:szCs w:val="15"/>
        </w:rPr>
        <w:t xml:space="preserve">2 </w:t>
      </w:r>
      <w:r w:rsidR="00E13229" w:rsidRPr="00783B92">
        <w:rPr>
          <w:rStyle w:val="fs14fw4fsioverflow-hidden"/>
          <w:rFonts w:ascii="Calibri (Body)" w:eastAsia="Calibri (Body)" w:hAnsi="Calibri (Body)" w:cs="Calibri (Body)"/>
          <w:i/>
          <w:iCs/>
          <w:sz w:val="15"/>
          <w:szCs w:val="15"/>
        </w:rPr>
        <w:t>A</w:t>
      </w:r>
      <w:r w:rsidR="0011073F">
        <w:rPr>
          <w:rStyle w:val="fs14fw4fsioverflow-hidden"/>
          <w:rFonts w:ascii="Calibri (Body)" w:eastAsia="Calibri (Body)" w:hAnsi="Calibri (Body)" w:cs="Calibri (Body)"/>
          <w:i/>
          <w:iCs/>
          <w:sz w:val="15"/>
          <w:szCs w:val="15"/>
        </w:rPr>
        <w:t>.A.</w:t>
      </w:r>
      <w:r w:rsidR="00E13229" w:rsidRPr="00783B92">
        <w:rPr>
          <w:rStyle w:val="fs14fw4fsioverflow-hidden"/>
          <w:rFonts w:ascii="Calibri (Body)" w:eastAsia="Calibri (Body)" w:hAnsi="Calibri (Body)" w:cs="Calibri (Body)"/>
          <w:i/>
          <w:iCs/>
          <w:sz w:val="15"/>
          <w:szCs w:val="15"/>
        </w:rPr>
        <w:t xml:space="preserve"> degrees in Math &amp; Science and Liberal Art</w:t>
      </w:r>
      <w:r>
        <w:rPr>
          <w:rStyle w:val="fs14fw4fsioverflow-hidden"/>
          <w:rFonts w:ascii="Calibri (Body)" w:eastAsia="Calibri (Body)" w:hAnsi="Calibri (Body)" w:cs="Calibri (Body)"/>
          <w:i/>
          <w:iCs/>
          <w:sz w:val="15"/>
          <w:szCs w:val="15"/>
        </w:rPr>
        <w:t>s</w:t>
      </w:r>
      <w:r w:rsidR="001D3330">
        <w:rPr>
          <w:rStyle w:val="fs14fw4fsioverflow-hidden"/>
          <w:rFonts w:ascii="Calibri (Body)" w:eastAsia="Calibri (Body)" w:hAnsi="Calibri (Body)" w:cs="Calibri (Body)"/>
          <w:i/>
          <w:iCs/>
          <w:sz w:val="15"/>
          <w:szCs w:val="15"/>
        </w:rPr>
        <w:t xml:space="preserve"> as Dual Enrollment High School Student, w/ over 60 GE credits completed</w:t>
      </w:r>
      <w:r w:rsidR="00E13229" w:rsidRPr="00783B92">
        <w:rPr>
          <w:rStyle w:val="fs14fw4"/>
          <w:rFonts w:ascii="Calibri (Body)" w:eastAsia="Calibri (Body)" w:hAnsi="Calibri (Body)" w:cs="Calibri (Body)"/>
          <w:i/>
          <w:iCs/>
          <w:sz w:val="15"/>
          <w:szCs w:val="15"/>
        </w:rPr>
        <w:tab/>
      </w:r>
      <w:r w:rsidR="009B1B48" w:rsidRPr="00783B92">
        <w:rPr>
          <w:rStyle w:val="fs14fw4"/>
          <w:rFonts w:ascii="Calibri (Body)" w:eastAsia="Calibri (Body)" w:hAnsi="Calibri (Body)" w:cs="Calibri (Body)"/>
          <w:i/>
          <w:iCs/>
          <w:sz w:val="15"/>
          <w:szCs w:val="15"/>
        </w:rPr>
        <w:t xml:space="preserve">August </w:t>
      </w:r>
      <w:r w:rsidR="009B1B48" w:rsidRPr="00783B92">
        <w:rPr>
          <w:rStyle w:val="fs14fw4overflow-hidden"/>
          <w:rFonts w:ascii="Calibri (Body)" w:eastAsia="Calibri (Body)" w:hAnsi="Calibri (Body)" w:cs="Calibri (Body)"/>
          <w:i/>
          <w:iCs/>
          <w:sz w:val="15"/>
          <w:szCs w:val="15"/>
        </w:rPr>
        <w:t xml:space="preserve">2018 – May </w:t>
      </w:r>
      <w:r w:rsidR="00E13229" w:rsidRPr="00783B92">
        <w:rPr>
          <w:rStyle w:val="fs14fw4overflow-hidden"/>
          <w:rFonts w:ascii="Calibri (Body)" w:eastAsia="Calibri (Body)" w:hAnsi="Calibri (Body)" w:cs="Calibri (Body)"/>
          <w:i/>
          <w:iCs/>
          <w:sz w:val="15"/>
          <w:szCs w:val="15"/>
        </w:rPr>
        <w:t>2022</w:t>
      </w:r>
    </w:p>
    <w:p w14:paraId="5B6F6C50" w14:textId="77777777" w:rsidR="00DA6D12" w:rsidRDefault="00DA6D12" w:rsidP="00DA6D12">
      <w:pPr>
        <w:tabs>
          <w:tab w:val="right" w:pos="10800"/>
        </w:tabs>
        <w:spacing w:line="20" w:lineRule="atLeast"/>
        <w:rPr>
          <w:rStyle w:val="fs14fw4"/>
          <w:rFonts w:ascii="Calibri (Body)" w:eastAsia="Calibri (Body)" w:hAnsi="Calibri (Body)" w:cs="Calibri (Body)"/>
          <w:sz w:val="4"/>
          <w:szCs w:val="4"/>
        </w:rPr>
      </w:pPr>
    </w:p>
    <w:p w14:paraId="1CFD5543" w14:textId="77777777" w:rsidR="00DA6D12" w:rsidRPr="00DA6D12" w:rsidRDefault="00DA6D12" w:rsidP="00DA6D12">
      <w:pPr>
        <w:tabs>
          <w:tab w:val="right" w:pos="10800"/>
        </w:tabs>
        <w:spacing w:line="20" w:lineRule="atLeast"/>
        <w:rPr>
          <w:rStyle w:val="fs14fw4"/>
          <w:rFonts w:ascii="Calibri (Body)" w:eastAsia="Calibri (Body)" w:hAnsi="Calibri (Body)" w:cs="Calibri (Body)"/>
          <w:sz w:val="4"/>
          <w:szCs w:val="4"/>
        </w:rPr>
      </w:pPr>
    </w:p>
    <w:p w14:paraId="28C9A961" w14:textId="631B44D5" w:rsidR="003067F2" w:rsidRPr="001D3330" w:rsidRDefault="001D3330" w:rsidP="001D3330">
      <w:pPr>
        <w:tabs>
          <w:tab w:val="right" w:pos="10800"/>
        </w:tabs>
        <w:spacing w:line="210" w:lineRule="atLeast"/>
        <w:rPr>
          <w:rStyle w:val="fs14fw4"/>
          <w:rFonts w:ascii="Calibri (Body)" w:eastAsia="Calibri (Body)" w:hAnsi="Calibri (Body)" w:cs="Calibri (Body)"/>
          <w:sz w:val="15"/>
          <w:szCs w:val="15"/>
        </w:rPr>
      </w:pPr>
      <w:r w:rsidRPr="001D3330">
        <w:rPr>
          <w:rStyle w:val="fs14fw6overflow-hidden"/>
          <w:rFonts w:ascii="Calibri (Body)" w:eastAsia="Calibri (Body)" w:hAnsi="Calibri (Body)" w:cs="Calibri (Body)"/>
          <w:b/>
          <w:bCs/>
          <w:sz w:val="15"/>
          <w:szCs w:val="15"/>
        </w:rPr>
        <w:t xml:space="preserve">Engineering Academy at </w:t>
      </w:r>
      <w:r w:rsidR="00630FC3" w:rsidRPr="001D3330">
        <w:rPr>
          <w:rStyle w:val="fs14fw6overflow-hidden"/>
          <w:rFonts w:ascii="Calibri (Body)" w:eastAsia="Calibri (Body)" w:hAnsi="Calibri (Body)" w:cs="Calibri (Body)"/>
          <w:b/>
          <w:bCs/>
          <w:sz w:val="15"/>
          <w:szCs w:val="15"/>
        </w:rPr>
        <w:t>Dos Pueblos High School</w:t>
      </w:r>
      <w:r w:rsidR="001A6E9F" w:rsidRPr="001D3330">
        <w:rPr>
          <w:rStyle w:val="fs14fw6overflow-hidden"/>
          <w:rFonts w:ascii="Calibri (Body)" w:eastAsia="Calibri (Body)" w:hAnsi="Calibri (Body)" w:cs="Calibri (Body)"/>
          <w:b/>
          <w:bCs/>
          <w:sz w:val="15"/>
          <w:szCs w:val="15"/>
        </w:rPr>
        <w:t xml:space="preserve"> – GPA: 5.0/5.0</w:t>
      </w:r>
      <w:r w:rsidR="003067F2" w:rsidRPr="001D3330">
        <w:rPr>
          <w:rStyle w:val="fs14fw4"/>
          <w:rFonts w:ascii="Calibri (Body)" w:eastAsia="Calibri (Body)" w:hAnsi="Calibri (Body)" w:cs="Calibri (Body)"/>
          <w:sz w:val="15"/>
          <w:szCs w:val="15"/>
        </w:rPr>
        <w:tab/>
      </w:r>
      <w:r w:rsidR="005B4D6A" w:rsidRPr="001D3330">
        <w:rPr>
          <w:rStyle w:val="fs14fw4overflow-hidden"/>
          <w:rFonts w:ascii="Calibri (Body)" w:eastAsia="Calibri (Body)" w:hAnsi="Calibri (Body)" w:cs="Calibri (Body)"/>
          <w:sz w:val="15"/>
          <w:szCs w:val="15"/>
        </w:rPr>
        <w:t>Goleta</w:t>
      </w:r>
      <w:r w:rsidR="003067F2" w:rsidRPr="001D3330">
        <w:rPr>
          <w:rStyle w:val="fs14fw4overflow-hidden"/>
          <w:rFonts w:ascii="Calibri (Body)" w:eastAsia="Calibri (Body)" w:hAnsi="Calibri (Body)" w:cs="Calibri (Body)"/>
          <w:sz w:val="15"/>
          <w:szCs w:val="15"/>
        </w:rPr>
        <w:t xml:space="preserve">, </w:t>
      </w:r>
      <w:r w:rsidR="005B4D6A" w:rsidRPr="001D3330">
        <w:rPr>
          <w:rStyle w:val="fs14fw4overflow-hidden"/>
          <w:rFonts w:ascii="Calibri (Body)" w:eastAsia="Calibri (Body)" w:hAnsi="Calibri (Body)" w:cs="Calibri (Body)"/>
          <w:sz w:val="15"/>
          <w:szCs w:val="15"/>
        </w:rPr>
        <w:t>CA</w:t>
      </w:r>
    </w:p>
    <w:p w14:paraId="63E3AA94" w14:textId="0AE756BA" w:rsidR="00CA657C" w:rsidRPr="001D3330" w:rsidRDefault="003067F2" w:rsidP="001D3330">
      <w:pPr>
        <w:tabs>
          <w:tab w:val="right" w:pos="10800"/>
        </w:tabs>
        <w:spacing w:line="210" w:lineRule="atLeast"/>
        <w:rPr>
          <w:rFonts w:ascii="Calibri (Body)" w:eastAsia="Calibri (Body)" w:hAnsi="Calibri (Body)" w:cs="Calibri (Body)"/>
          <w:sz w:val="15"/>
          <w:szCs w:val="15"/>
        </w:rPr>
      </w:pPr>
      <w:r w:rsidRPr="001D3330">
        <w:rPr>
          <w:rStyle w:val="fs14fw4"/>
          <w:rFonts w:ascii="Calibri (Body)" w:eastAsia="Calibri (Body)" w:hAnsi="Calibri (Body)" w:cs="Calibri (Body)"/>
          <w:i/>
          <w:iCs/>
          <w:sz w:val="15"/>
          <w:szCs w:val="15"/>
        </w:rPr>
        <w:tab/>
      </w:r>
      <w:r w:rsidR="009B1B48" w:rsidRPr="001D3330">
        <w:rPr>
          <w:rStyle w:val="fs14fw4"/>
          <w:rFonts w:ascii="Calibri (Body)" w:eastAsia="Calibri (Body)" w:hAnsi="Calibri (Body)" w:cs="Calibri (Body)"/>
          <w:i/>
          <w:iCs/>
          <w:sz w:val="15"/>
          <w:szCs w:val="15"/>
        </w:rPr>
        <w:t xml:space="preserve">August 2018 – May </w:t>
      </w:r>
      <w:r w:rsidRPr="001D3330">
        <w:rPr>
          <w:rStyle w:val="fs14fw4overflow-hidden"/>
          <w:rFonts w:ascii="Calibri (Body)" w:eastAsia="Calibri (Body)" w:hAnsi="Calibri (Body)" w:cs="Calibri (Body)"/>
          <w:i/>
          <w:iCs/>
          <w:sz w:val="15"/>
          <w:szCs w:val="15"/>
        </w:rPr>
        <w:t>202</w:t>
      </w:r>
      <w:r w:rsidR="00630FC3" w:rsidRPr="001D3330">
        <w:rPr>
          <w:rStyle w:val="fs14fw4overflow-hidden"/>
          <w:rFonts w:ascii="Calibri (Body)" w:eastAsia="Calibri (Body)" w:hAnsi="Calibri (Body)" w:cs="Calibri (Body)"/>
          <w:i/>
          <w:iCs/>
          <w:sz w:val="15"/>
          <w:szCs w:val="15"/>
        </w:rPr>
        <w:t>2</w:t>
      </w:r>
    </w:p>
    <w:p w14:paraId="3013DF56" w14:textId="77777777" w:rsidR="00CA657C" w:rsidRPr="00783B92" w:rsidRDefault="00000000">
      <w:pPr>
        <w:pBdr>
          <w:bottom w:val="thickThinSmallGap" w:sz="18" w:space="0" w:color="000000"/>
        </w:pBdr>
        <w:spacing w:line="210" w:lineRule="atLeast"/>
        <w:rPr>
          <w:rFonts w:ascii="Calibri (Body)" w:eastAsia="Calibri (Body)" w:hAnsi="Calibri (Body)" w:cs="Calibri (Body)"/>
          <w:b/>
          <w:bCs/>
          <w:caps/>
          <w:sz w:val="15"/>
          <w:szCs w:val="15"/>
        </w:rPr>
      </w:pPr>
      <w:r w:rsidRPr="00783B92">
        <w:rPr>
          <w:rFonts w:ascii="Calibri (Body)" w:eastAsia="Calibri (Body)" w:hAnsi="Calibri (Body)" w:cs="Calibri (Body)"/>
          <w:b/>
          <w:bCs/>
          <w:caps/>
          <w:sz w:val="15"/>
          <w:szCs w:val="15"/>
        </w:rPr>
        <w:t>work experience</w:t>
      </w:r>
    </w:p>
    <w:p w14:paraId="056BAB7B" w14:textId="4F9B05FB" w:rsidR="00CA657C" w:rsidRPr="00783B92" w:rsidRDefault="00000000">
      <w:pPr>
        <w:tabs>
          <w:tab w:val="right" w:pos="10800"/>
        </w:tabs>
        <w:spacing w:line="210" w:lineRule="atLeast"/>
        <w:rPr>
          <w:rStyle w:val="fs14fw4"/>
          <w:rFonts w:ascii="Calibri (Body)" w:eastAsia="Calibri (Body)" w:hAnsi="Calibri (Body)" w:cs="Calibri (Body)"/>
          <w:sz w:val="15"/>
          <w:szCs w:val="15"/>
        </w:rPr>
      </w:pPr>
      <w:r w:rsidRPr="00783B92">
        <w:rPr>
          <w:rStyle w:val="fs14fw6overflow-hidden"/>
          <w:rFonts w:ascii="Calibri (Body)" w:eastAsia="Calibri (Body)" w:hAnsi="Calibri (Body)" w:cs="Calibri (Body)"/>
          <w:b/>
          <w:bCs/>
          <w:sz w:val="15"/>
          <w:szCs w:val="15"/>
        </w:rPr>
        <w:t>Radio Frequency (RF) Software Intern</w:t>
      </w:r>
      <w:r w:rsidR="00A06AB8">
        <w:rPr>
          <w:rStyle w:val="fs14fw6overflow-hidden"/>
          <w:rFonts w:ascii="Calibri (Body)" w:eastAsia="Calibri (Body)" w:hAnsi="Calibri (Body)" w:cs="Calibri (Body)"/>
          <w:b/>
          <w:bCs/>
          <w:sz w:val="15"/>
          <w:szCs w:val="15"/>
        </w:rPr>
        <w:t xml:space="preserve"> w/ SECRET Security Clearance</w:t>
      </w:r>
      <w:r w:rsidRPr="00783B92">
        <w:rPr>
          <w:rStyle w:val="fs14fw4"/>
          <w:rFonts w:ascii="Calibri (Body)" w:eastAsia="Calibri (Body)" w:hAnsi="Calibri (Body)" w:cs="Calibri (Body)"/>
          <w:sz w:val="15"/>
          <w:szCs w:val="15"/>
        </w:rPr>
        <w:tab/>
      </w:r>
      <w:r w:rsidRPr="00783B92">
        <w:rPr>
          <w:rStyle w:val="fs14fw4overflow-hidden"/>
          <w:rFonts w:ascii="Calibri (Body)" w:eastAsia="Calibri (Body)" w:hAnsi="Calibri (Body)" w:cs="Calibri (Body)"/>
          <w:sz w:val="15"/>
          <w:szCs w:val="15"/>
        </w:rPr>
        <w:t>Goleta, CA</w:t>
      </w:r>
    </w:p>
    <w:p w14:paraId="0E9E3ADE" w14:textId="4DAF4CF1" w:rsidR="00CA657C" w:rsidRPr="00783B92" w:rsidRDefault="00000000">
      <w:pPr>
        <w:tabs>
          <w:tab w:val="right" w:pos="10800"/>
        </w:tabs>
        <w:spacing w:line="210" w:lineRule="atLeast"/>
        <w:rPr>
          <w:rStyle w:val="fs14fw4"/>
          <w:rFonts w:ascii="Calibri (Body)" w:eastAsia="Calibri (Body)" w:hAnsi="Calibri (Body)" w:cs="Calibri (Body)"/>
          <w:sz w:val="15"/>
          <w:szCs w:val="15"/>
        </w:rPr>
      </w:pPr>
      <w:r w:rsidRPr="00783B92">
        <w:rPr>
          <w:rStyle w:val="fs14fw4overflow-hidden"/>
          <w:rFonts w:ascii="Calibri (Body)" w:eastAsia="Calibri (Body)" w:hAnsi="Calibri (Body)" w:cs="Calibri (Body)"/>
          <w:sz w:val="15"/>
          <w:szCs w:val="15"/>
        </w:rPr>
        <w:t>Toyon Research Corporation</w:t>
      </w:r>
      <w:r w:rsidRPr="00783B92">
        <w:rPr>
          <w:rStyle w:val="fs14fw4"/>
          <w:rFonts w:ascii="Calibri (Body)" w:eastAsia="Calibri (Body)" w:hAnsi="Calibri (Body)" w:cs="Calibri (Body)"/>
          <w:sz w:val="15"/>
          <w:szCs w:val="15"/>
        </w:rPr>
        <w:tab/>
      </w:r>
      <w:r w:rsidR="00DA6D12">
        <w:rPr>
          <w:rStyle w:val="fs14fw4"/>
          <w:rFonts w:ascii="Calibri (Body)" w:eastAsia="Calibri (Body)" w:hAnsi="Calibri (Body)" w:cs="Calibri (Body)"/>
          <w:sz w:val="15"/>
          <w:szCs w:val="15"/>
        </w:rPr>
        <w:t xml:space="preserve">    </w:t>
      </w:r>
      <w:r w:rsidR="00933D6D">
        <w:rPr>
          <w:rStyle w:val="fs14fw4overflow-hidden"/>
          <w:rFonts w:ascii="Calibri (Body)" w:eastAsia="Calibri (Body)" w:hAnsi="Calibri (Body)" w:cs="Calibri (Body)"/>
          <w:i/>
          <w:iCs/>
          <w:sz w:val="15"/>
          <w:szCs w:val="15"/>
        </w:rPr>
        <w:t>June</w:t>
      </w:r>
      <w:r w:rsidR="00933D6D" w:rsidRPr="00783B92">
        <w:rPr>
          <w:rStyle w:val="fs14fw4overflow-hidden"/>
          <w:rFonts w:ascii="Calibri (Body)" w:eastAsia="Calibri (Body)" w:hAnsi="Calibri (Body)" w:cs="Calibri (Body)"/>
          <w:i/>
          <w:iCs/>
          <w:sz w:val="15"/>
          <w:szCs w:val="15"/>
        </w:rPr>
        <w:t xml:space="preserve"> 20</w:t>
      </w:r>
      <w:r w:rsidR="00933D6D">
        <w:rPr>
          <w:rStyle w:val="fs14fw4overflow-hidden"/>
          <w:rFonts w:ascii="Calibri (Body)" w:eastAsia="Calibri (Body)" w:hAnsi="Calibri (Body)" w:cs="Calibri (Body)"/>
          <w:i/>
          <w:iCs/>
          <w:sz w:val="15"/>
          <w:szCs w:val="15"/>
        </w:rPr>
        <w:t>22</w:t>
      </w:r>
      <w:r w:rsidR="00933D6D" w:rsidRPr="00783B92">
        <w:rPr>
          <w:rStyle w:val="fs14fw4overflow-hidden"/>
          <w:rFonts w:ascii="Calibri (Body)" w:eastAsia="Calibri (Body)" w:hAnsi="Calibri (Body)" w:cs="Calibri (Body)"/>
          <w:i/>
          <w:iCs/>
          <w:sz w:val="15"/>
          <w:szCs w:val="15"/>
        </w:rPr>
        <w:t xml:space="preserve"> - Present</w:t>
      </w:r>
    </w:p>
    <w:p w14:paraId="4292E74E" w14:textId="6BECC0F4" w:rsidR="008013AF" w:rsidRDefault="008013AF" w:rsidP="00AE74B1">
      <w:pPr>
        <w:numPr>
          <w:ilvl w:val="0"/>
          <w:numId w:val="3"/>
        </w:numPr>
        <w:spacing w:line="210" w:lineRule="atLeast"/>
        <w:ind w:hanging="397"/>
        <w:rPr>
          <w:rFonts w:ascii="Calibri (Body)" w:eastAsia="Calibri (Body)" w:hAnsi="Calibri (Body)" w:cs="Calibri (Body)"/>
          <w:sz w:val="15"/>
          <w:szCs w:val="15"/>
        </w:rPr>
      </w:pPr>
      <w:r>
        <w:rPr>
          <w:rFonts w:ascii="Calibri (Body)" w:eastAsia="Calibri (Body)" w:hAnsi="Calibri (Body)" w:cs="Calibri (Body)"/>
          <w:sz w:val="15"/>
          <w:szCs w:val="15"/>
        </w:rPr>
        <w:t>Starlink/OneWeb antenna setup and networking/firewall configurations across many routers with IPSec VPNs</w:t>
      </w:r>
    </w:p>
    <w:p w14:paraId="1FBC4655" w14:textId="1EEB43C0" w:rsidR="00AE74B1" w:rsidRDefault="00AE74B1" w:rsidP="00AE74B1">
      <w:pPr>
        <w:numPr>
          <w:ilvl w:val="0"/>
          <w:numId w:val="3"/>
        </w:numPr>
        <w:spacing w:line="210" w:lineRule="atLeast"/>
        <w:ind w:hanging="397"/>
        <w:rPr>
          <w:rFonts w:ascii="Calibri (Body)" w:eastAsia="Calibri (Body)" w:hAnsi="Calibri (Body)" w:cs="Calibri (Body)"/>
          <w:sz w:val="15"/>
          <w:szCs w:val="15"/>
        </w:rPr>
      </w:pPr>
      <w:r>
        <w:rPr>
          <w:rFonts w:ascii="Calibri (Body)" w:eastAsia="Calibri (Body)" w:hAnsi="Calibri (Body)" w:cs="Calibri (Body)"/>
          <w:sz w:val="15"/>
          <w:szCs w:val="15"/>
        </w:rPr>
        <w:t xml:space="preserve">Electric motor design and testing using Ansys. Built </w:t>
      </w:r>
      <w:r w:rsidR="00073983">
        <w:rPr>
          <w:rFonts w:ascii="Calibri (Body)" w:eastAsia="Calibri (Body)" w:hAnsi="Calibri (Body)" w:cs="Calibri (Body)"/>
          <w:sz w:val="15"/>
          <w:szCs w:val="15"/>
        </w:rPr>
        <w:t xml:space="preserve">Python </w:t>
      </w:r>
      <w:r>
        <w:rPr>
          <w:rFonts w:ascii="Calibri (Body)" w:eastAsia="Calibri (Body)" w:hAnsi="Calibri (Body)" w:cs="Calibri (Body)"/>
          <w:sz w:val="15"/>
          <w:szCs w:val="15"/>
        </w:rPr>
        <w:t>codebase that sweeps through various design parameters to optimize performance for specific government contracts.</w:t>
      </w:r>
    </w:p>
    <w:p w14:paraId="0C16F4DB" w14:textId="5778CD13" w:rsidR="007B0AA3" w:rsidRDefault="007B0AA3" w:rsidP="00AE74B1">
      <w:pPr>
        <w:numPr>
          <w:ilvl w:val="0"/>
          <w:numId w:val="3"/>
        </w:numPr>
        <w:spacing w:line="210" w:lineRule="atLeast"/>
        <w:ind w:hanging="397"/>
        <w:rPr>
          <w:rFonts w:ascii="Calibri (Body)" w:eastAsia="Calibri (Body)" w:hAnsi="Calibri (Body)" w:cs="Calibri (Body)"/>
          <w:sz w:val="15"/>
          <w:szCs w:val="15"/>
        </w:rPr>
      </w:pPr>
      <w:r>
        <w:rPr>
          <w:rFonts w:ascii="Calibri (Body)" w:eastAsia="Calibri (Body)" w:hAnsi="Calibri (Body)" w:cs="Calibri (Body)"/>
          <w:sz w:val="15"/>
          <w:szCs w:val="15"/>
        </w:rPr>
        <w:t>Full-stack web app development (React</w:t>
      </w:r>
      <w:r w:rsidR="00073983">
        <w:rPr>
          <w:rFonts w:ascii="Calibri (Body)" w:eastAsia="Calibri (Body)" w:hAnsi="Calibri (Body)" w:cs="Calibri (Body)"/>
          <w:sz w:val="15"/>
          <w:szCs w:val="15"/>
        </w:rPr>
        <w:t xml:space="preserve"> JS and Python</w:t>
      </w:r>
      <w:r>
        <w:rPr>
          <w:rFonts w:ascii="Calibri (Body)" w:eastAsia="Calibri (Body)" w:hAnsi="Calibri (Body)" w:cs="Calibri (Body)"/>
          <w:sz w:val="15"/>
          <w:szCs w:val="15"/>
        </w:rPr>
        <w:t>) to communicate with</w:t>
      </w:r>
      <w:r w:rsidR="00073983">
        <w:rPr>
          <w:rFonts w:ascii="Calibri (Body)" w:eastAsia="Calibri (Body)" w:hAnsi="Calibri (Body)" w:cs="Calibri (Body)"/>
          <w:sz w:val="15"/>
          <w:szCs w:val="15"/>
        </w:rPr>
        <w:t xml:space="preserve"> on-vehicle </w:t>
      </w:r>
      <w:r>
        <w:rPr>
          <w:rFonts w:ascii="Calibri (Body)" w:eastAsia="Calibri (Body)" w:hAnsi="Calibri (Body)" w:cs="Calibri (Body)"/>
          <w:sz w:val="15"/>
          <w:szCs w:val="15"/>
        </w:rPr>
        <w:t>ROS nodes for geolocation tracking, sensor data collection, and data visualization, for</w:t>
      </w:r>
      <w:r w:rsidR="00073983">
        <w:rPr>
          <w:rFonts w:ascii="Calibri (Body)" w:eastAsia="Calibri (Body)" w:hAnsi="Calibri (Body)" w:cs="Calibri (Body)"/>
          <w:sz w:val="15"/>
          <w:szCs w:val="15"/>
        </w:rPr>
        <w:t xml:space="preserve"> defense research &amp; testing</w:t>
      </w:r>
    </w:p>
    <w:p w14:paraId="5E80CAF3" w14:textId="53C45DA4" w:rsidR="008013AF" w:rsidRPr="00627C00" w:rsidRDefault="00AE74B1" w:rsidP="008013AF">
      <w:pPr>
        <w:numPr>
          <w:ilvl w:val="0"/>
          <w:numId w:val="3"/>
        </w:numPr>
        <w:spacing w:line="210" w:lineRule="atLeast"/>
        <w:ind w:hanging="397"/>
        <w:rPr>
          <w:rFonts w:ascii="Calibri (Body)" w:eastAsia="Calibri (Body)" w:hAnsi="Calibri (Body)" w:cs="Calibri (Body)"/>
          <w:sz w:val="15"/>
          <w:szCs w:val="15"/>
        </w:rPr>
      </w:pPr>
      <w:r>
        <w:rPr>
          <w:rFonts w:ascii="Calibri (Body)" w:eastAsia="Calibri (Body)" w:hAnsi="Calibri (Body)" w:cs="Calibri (Body)"/>
          <w:sz w:val="15"/>
          <w:szCs w:val="15"/>
        </w:rPr>
        <w:t>Wrote desktop app to conduct experiments for antenna</w:t>
      </w:r>
      <w:r w:rsidR="007B0AA3">
        <w:rPr>
          <w:rFonts w:ascii="Calibri (Body)" w:eastAsia="Calibri (Body)" w:hAnsi="Calibri (Body)" w:cs="Calibri (Body)"/>
          <w:sz w:val="15"/>
          <w:szCs w:val="15"/>
        </w:rPr>
        <w:t xml:space="preserve">s in </w:t>
      </w:r>
      <w:r w:rsidR="00073983">
        <w:rPr>
          <w:rFonts w:ascii="Calibri (Body)" w:eastAsia="Calibri (Body)" w:hAnsi="Calibri (Body)" w:cs="Calibri (Body)"/>
          <w:sz w:val="15"/>
          <w:szCs w:val="15"/>
        </w:rPr>
        <w:t xml:space="preserve">an </w:t>
      </w:r>
      <w:r>
        <w:rPr>
          <w:rFonts w:ascii="Calibri (Body)" w:eastAsia="Calibri (Body)" w:hAnsi="Calibri (Body)" w:cs="Calibri (Body)"/>
          <w:sz w:val="15"/>
          <w:szCs w:val="15"/>
        </w:rPr>
        <w:t>anechoic chamber</w:t>
      </w:r>
      <w:r w:rsidR="00073983">
        <w:rPr>
          <w:rFonts w:ascii="Calibri (Body)" w:eastAsia="Calibri (Body)" w:hAnsi="Calibri (Body)" w:cs="Calibri (Body)"/>
          <w:sz w:val="15"/>
          <w:szCs w:val="15"/>
        </w:rPr>
        <w:t xml:space="preserve"> with servo motors</w:t>
      </w:r>
      <w:r>
        <w:rPr>
          <w:rFonts w:ascii="Calibri (Body)" w:eastAsia="Calibri (Body)" w:hAnsi="Calibri (Body)" w:cs="Calibri (Body)"/>
          <w:sz w:val="15"/>
          <w:szCs w:val="15"/>
        </w:rPr>
        <w:t xml:space="preserve"> </w:t>
      </w:r>
      <w:r w:rsidR="007B0AA3">
        <w:rPr>
          <w:rFonts w:ascii="Calibri (Body)" w:eastAsia="Calibri (Body)" w:hAnsi="Calibri (Body)" w:cs="Calibri (Body)"/>
          <w:sz w:val="15"/>
          <w:szCs w:val="15"/>
        </w:rPr>
        <w:t xml:space="preserve">using C#, </w:t>
      </w:r>
      <w:r w:rsidR="00073983">
        <w:rPr>
          <w:rFonts w:ascii="Calibri (Body)" w:eastAsia="Calibri (Body)" w:hAnsi="Calibri (Body)" w:cs="Calibri (Body)"/>
          <w:sz w:val="15"/>
          <w:szCs w:val="15"/>
        </w:rPr>
        <w:t xml:space="preserve">C++, </w:t>
      </w:r>
      <w:r w:rsidR="007B0AA3">
        <w:rPr>
          <w:rFonts w:ascii="Calibri (Body)" w:eastAsia="Calibri (Body)" w:hAnsi="Calibri (Body)" w:cs="Calibri (Body)"/>
          <w:sz w:val="15"/>
          <w:szCs w:val="15"/>
        </w:rPr>
        <w:t>VS &amp; VS Code, .NET Framework.</w:t>
      </w:r>
    </w:p>
    <w:p w14:paraId="45B11945" w14:textId="19B545F4" w:rsidR="001D3330" w:rsidRDefault="001D3330" w:rsidP="001D3330">
      <w:pPr>
        <w:spacing w:line="210" w:lineRule="atLeast"/>
        <w:rPr>
          <w:rStyle w:val="fs14fw6overflow-hidden"/>
          <w:rFonts w:ascii="Calibri (Body)" w:eastAsia="Calibri (Body)" w:hAnsi="Calibri (Body)" w:cs="Calibri (Body)"/>
          <w:b/>
          <w:bCs/>
          <w:sz w:val="15"/>
          <w:szCs w:val="15"/>
        </w:rPr>
      </w:pPr>
      <w:r>
        <w:rPr>
          <w:rStyle w:val="fs14fw6overflow-hidden"/>
          <w:rFonts w:ascii="Calibri (Body)" w:eastAsia="Calibri (Body)" w:hAnsi="Calibri (Body)" w:cs="Calibri (Body)"/>
          <w:b/>
          <w:bCs/>
          <w:sz w:val="15"/>
          <w:szCs w:val="15"/>
        </w:rPr>
        <w:t>Computer Science Course Assistant</w:t>
      </w:r>
      <w:r w:rsidR="00DA6D12">
        <w:rPr>
          <w:rStyle w:val="fs14fw6overflow-hidden"/>
          <w:rFonts w:ascii="Calibri (Body)" w:eastAsia="Calibri (Body)" w:hAnsi="Calibri (Body)" w:cs="Calibri (Body)"/>
          <w:b/>
          <w:bCs/>
          <w:sz w:val="15"/>
          <w:szCs w:val="15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</w:t>
      </w:r>
      <w:r w:rsidR="00DA6D12">
        <w:rPr>
          <w:rFonts w:ascii="Calibri (Body)" w:eastAsia="Calibri (Body)" w:hAnsi="Calibri (Body)" w:cs="Calibri (Body)"/>
          <w:sz w:val="15"/>
          <w:szCs w:val="15"/>
        </w:rPr>
        <w:t>Baltimore, MD</w:t>
      </w:r>
    </w:p>
    <w:p w14:paraId="109C9C6D" w14:textId="3506A1D7" w:rsidR="001D3330" w:rsidRDefault="001D3330" w:rsidP="001D3330">
      <w:pPr>
        <w:spacing w:line="210" w:lineRule="atLeast"/>
        <w:rPr>
          <w:rFonts w:ascii="Calibri (Body)" w:eastAsia="Calibri (Body)" w:hAnsi="Calibri (Body)" w:cs="Calibri (Body)"/>
          <w:sz w:val="15"/>
          <w:szCs w:val="15"/>
        </w:rPr>
      </w:pPr>
      <w:r>
        <w:rPr>
          <w:rStyle w:val="fs14fw4overflow-hidden"/>
          <w:rFonts w:ascii="Calibri (Body)" w:eastAsia="Calibri (Body)" w:hAnsi="Calibri (Body)" w:cs="Calibri (Body)"/>
          <w:sz w:val="15"/>
          <w:szCs w:val="15"/>
        </w:rPr>
        <w:t>The Johns Hopkins University at The Whiting School of Engineering</w:t>
      </w:r>
      <w:r w:rsidR="00DA6D12">
        <w:rPr>
          <w:rStyle w:val="fs14fw4overflow-hidden"/>
          <w:rFonts w:ascii="Calibri (Body)" w:eastAsia="Calibri (Body)" w:hAnsi="Calibri (Body)" w:cs="Calibri (Body)"/>
          <w:sz w:val="15"/>
          <w:szCs w:val="15"/>
        </w:rPr>
        <w:t xml:space="preserve">                                                                                                 </w:t>
      </w:r>
      <w:r w:rsidR="00073983">
        <w:rPr>
          <w:rStyle w:val="fs14fw4overflow-hidden"/>
          <w:rFonts w:ascii="Calibri (Body)" w:eastAsia="Calibri (Body)" w:hAnsi="Calibri (Body)" w:cs="Calibri (Body)"/>
          <w:sz w:val="15"/>
          <w:szCs w:val="15"/>
        </w:rPr>
        <w:t xml:space="preserve">                                                             </w:t>
      </w:r>
      <w:r w:rsidR="00073983">
        <w:rPr>
          <w:rStyle w:val="fs14fw4overflow-hidden"/>
          <w:rFonts w:ascii="Calibri (Body)" w:eastAsia="Calibri (Body)" w:hAnsi="Calibri (Body)" w:cs="Calibri (Body)"/>
          <w:i/>
          <w:iCs/>
          <w:sz w:val="15"/>
          <w:szCs w:val="15"/>
        </w:rPr>
        <w:t>Fall 2023, Spring 2025</w:t>
      </w:r>
    </w:p>
    <w:p w14:paraId="4328EE5A" w14:textId="05024101" w:rsidR="001D3330" w:rsidRPr="001D3330" w:rsidRDefault="001D3330" w:rsidP="001D3330">
      <w:pPr>
        <w:numPr>
          <w:ilvl w:val="0"/>
          <w:numId w:val="3"/>
        </w:numPr>
        <w:spacing w:line="210" w:lineRule="atLeast"/>
        <w:ind w:hanging="397"/>
        <w:rPr>
          <w:rFonts w:ascii="Calibri (Body)" w:eastAsia="Calibri (Body)" w:hAnsi="Calibri (Body)" w:cs="Calibri (Body)"/>
          <w:sz w:val="15"/>
          <w:szCs w:val="15"/>
        </w:rPr>
      </w:pPr>
      <w:r>
        <w:rPr>
          <w:rFonts w:ascii="Calibri (Body)" w:eastAsia="Calibri (Body)" w:hAnsi="Calibri (Body)" w:cs="Calibri (Body)"/>
          <w:sz w:val="15"/>
          <w:szCs w:val="15"/>
        </w:rPr>
        <w:t>Intermediate Programming (EN.601.220)</w:t>
      </w:r>
      <w:r w:rsidR="00DA6D12">
        <w:rPr>
          <w:rFonts w:ascii="Calibri (Body)" w:eastAsia="Calibri (Body)" w:hAnsi="Calibri (Body)" w:cs="Calibri (Body)"/>
          <w:sz w:val="15"/>
          <w:szCs w:val="15"/>
        </w:rPr>
        <w:t xml:space="preserve"> – assist students in class, h</w:t>
      </w:r>
      <w:r w:rsidR="00073983">
        <w:rPr>
          <w:rFonts w:ascii="Calibri (Body)" w:eastAsia="Calibri (Body)" w:hAnsi="Calibri (Body)" w:cs="Calibri (Body)"/>
          <w:sz w:val="15"/>
          <w:szCs w:val="15"/>
        </w:rPr>
        <w:t>o</w:t>
      </w:r>
      <w:r w:rsidR="00DA6D12">
        <w:rPr>
          <w:rFonts w:ascii="Calibri (Body)" w:eastAsia="Calibri (Body)" w:hAnsi="Calibri (Body)" w:cs="Calibri (Body)"/>
          <w:sz w:val="15"/>
          <w:szCs w:val="15"/>
        </w:rPr>
        <w:t xml:space="preserve">ld </w:t>
      </w:r>
      <w:r w:rsidR="00073983">
        <w:rPr>
          <w:rFonts w:ascii="Calibri (Body)" w:eastAsia="Calibri (Body)" w:hAnsi="Calibri (Body)" w:cs="Calibri (Body)"/>
          <w:sz w:val="15"/>
          <w:szCs w:val="15"/>
        </w:rPr>
        <w:t xml:space="preserve">weekly </w:t>
      </w:r>
      <w:r w:rsidR="00DA6D12">
        <w:rPr>
          <w:rFonts w:ascii="Calibri (Body)" w:eastAsia="Calibri (Body)" w:hAnsi="Calibri (Body)" w:cs="Calibri (Body)"/>
          <w:sz w:val="15"/>
          <w:szCs w:val="15"/>
        </w:rPr>
        <w:t>office hours, grad</w:t>
      </w:r>
      <w:r w:rsidR="00986A01">
        <w:rPr>
          <w:rFonts w:ascii="Calibri (Body)" w:eastAsia="Calibri (Body)" w:hAnsi="Calibri (Body)" w:cs="Calibri (Body)"/>
          <w:sz w:val="15"/>
          <w:szCs w:val="15"/>
        </w:rPr>
        <w:t>e</w:t>
      </w:r>
      <w:r w:rsidR="00DA6D12">
        <w:rPr>
          <w:rFonts w:ascii="Calibri (Body)" w:eastAsia="Calibri (Body)" w:hAnsi="Calibri (Body)" w:cs="Calibri (Body)"/>
          <w:sz w:val="15"/>
          <w:szCs w:val="15"/>
        </w:rPr>
        <w:t xml:space="preserve"> assignments,</w:t>
      </w:r>
      <w:r w:rsidR="00073983">
        <w:rPr>
          <w:rFonts w:ascii="Calibri (Body)" w:eastAsia="Calibri (Body)" w:hAnsi="Calibri (Body)" w:cs="Calibri (Body)"/>
          <w:sz w:val="15"/>
          <w:szCs w:val="15"/>
        </w:rPr>
        <w:t xml:space="preserve"> </w:t>
      </w:r>
      <w:r w:rsidR="00DA6D12">
        <w:rPr>
          <w:rFonts w:ascii="Calibri (Body)" w:eastAsia="Calibri (Body)" w:hAnsi="Calibri (Body)" w:cs="Calibri (Body)"/>
          <w:sz w:val="15"/>
          <w:szCs w:val="15"/>
        </w:rPr>
        <w:t>proctor exams</w:t>
      </w:r>
      <w:r w:rsidR="00561721">
        <w:rPr>
          <w:rFonts w:ascii="Calibri (Body)" w:eastAsia="Calibri (Body)" w:hAnsi="Calibri (Body)" w:cs="Calibri (Body)"/>
          <w:sz w:val="15"/>
          <w:szCs w:val="15"/>
        </w:rPr>
        <w:t xml:space="preserve"> in C &amp; C++</w:t>
      </w:r>
    </w:p>
    <w:p w14:paraId="4D7DB26E" w14:textId="422FFF08" w:rsidR="001D3330" w:rsidRPr="00783B92" w:rsidRDefault="001D3330" w:rsidP="001D3330">
      <w:pPr>
        <w:tabs>
          <w:tab w:val="right" w:pos="10800"/>
        </w:tabs>
        <w:spacing w:line="210" w:lineRule="atLeast"/>
        <w:rPr>
          <w:rStyle w:val="fs14fw4"/>
          <w:rFonts w:ascii="Calibri (Body)" w:eastAsia="Calibri (Body)" w:hAnsi="Calibri (Body)" w:cs="Calibri (Body)"/>
          <w:sz w:val="15"/>
          <w:szCs w:val="15"/>
        </w:rPr>
      </w:pPr>
      <w:r w:rsidRPr="00783B92">
        <w:rPr>
          <w:rStyle w:val="fs14fw6overflow-hidden"/>
          <w:rFonts w:ascii="Calibri (Body)" w:eastAsia="Calibri (Body)" w:hAnsi="Calibri (Body)" w:cs="Calibri (Body)"/>
          <w:b/>
          <w:bCs/>
          <w:sz w:val="15"/>
          <w:szCs w:val="15"/>
        </w:rPr>
        <w:t>Mechatronics Programmer for Science Museums across CA</w:t>
      </w:r>
      <w:r w:rsidRPr="00783B92">
        <w:rPr>
          <w:rStyle w:val="fs14fw4"/>
          <w:rFonts w:ascii="Calibri (Body)" w:eastAsia="Calibri (Body)" w:hAnsi="Calibri (Body)" w:cs="Calibri (Body)"/>
          <w:sz w:val="15"/>
          <w:szCs w:val="15"/>
        </w:rPr>
        <w:tab/>
      </w:r>
      <w:r w:rsidRPr="00783B92">
        <w:rPr>
          <w:rStyle w:val="fs14fw4overflow-hidden"/>
          <w:rFonts w:ascii="Calibri (Body)" w:eastAsia="Calibri (Body)" w:hAnsi="Calibri (Body)" w:cs="Calibri (Body)"/>
          <w:sz w:val="15"/>
          <w:szCs w:val="15"/>
        </w:rPr>
        <w:t>Goleta, CA</w:t>
      </w:r>
    </w:p>
    <w:p w14:paraId="6A3311DB" w14:textId="59278C92" w:rsidR="001D3330" w:rsidRPr="00783B92" w:rsidRDefault="001D3330" w:rsidP="001D3330">
      <w:pPr>
        <w:tabs>
          <w:tab w:val="right" w:pos="10800"/>
        </w:tabs>
        <w:spacing w:line="210" w:lineRule="atLeast"/>
        <w:rPr>
          <w:rStyle w:val="fs14fw4"/>
          <w:rFonts w:ascii="Calibri (Body)" w:eastAsia="Calibri (Body)" w:hAnsi="Calibri (Body)" w:cs="Calibri (Body)"/>
          <w:sz w:val="15"/>
          <w:szCs w:val="15"/>
        </w:rPr>
      </w:pPr>
      <w:r w:rsidRPr="00783B92">
        <w:rPr>
          <w:rStyle w:val="fs14fw4overflow-hidden"/>
          <w:rFonts w:ascii="Calibri (Body)" w:eastAsia="Calibri (Body)" w:hAnsi="Calibri (Body)" w:cs="Calibri (Body)"/>
          <w:sz w:val="15"/>
          <w:szCs w:val="15"/>
        </w:rPr>
        <w:t>Dos Pueblos Engineering Academy</w:t>
      </w:r>
      <w:r w:rsidRPr="00783B92">
        <w:rPr>
          <w:rStyle w:val="fs14fw4"/>
          <w:rFonts w:ascii="Calibri (Body)" w:eastAsia="Calibri (Body)" w:hAnsi="Calibri (Body)" w:cs="Calibri (Body)"/>
          <w:sz w:val="15"/>
          <w:szCs w:val="15"/>
        </w:rPr>
        <w:tab/>
      </w:r>
      <w:r w:rsidR="00DA6D12">
        <w:rPr>
          <w:rStyle w:val="fs14fw4"/>
          <w:rFonts w:ascii="Calibri (Body)" w:eastAsia="Calibri (Body)" w:hAnsi="Calibri (Body)" w:cs="Calibri (Body)"/>
          <w:sz w:val="15"/>
          <w:szCs w:val="15"/>
        </w:rPr>
        <w:t xml:space="preserve"> </w:t>
      </w:r>
      <w:r w:rsidRPr="00783B92">
        <w:rPr>
          <w:rStyle w:val="fs14fw4overflow-hidden"/>
          <w:rFonts w:ascii="Calibri (Body)" w:eastAsia="Calibri (Body)" w:hAnsi="Calibri (Body)" w:cs="Calibri (Body)"/>
          <w:i/>
          <w:iCs/>
          <w:sz w:val="15"/>
          <w:szCs w:val="15"/>
        </w:rPr>
        <w:t>August 2021 - June 2022</w:t>
      </w:r>
    </w:p>
    <w:p w14:paraId="4440EDFA" w14:textId="77777777" w:rsidR="001D3330" w:rsidRPr="00783B92" w:rsidRDefault="001D3330" w:rsidP="001D3330">
      <w:pPr>
        <w:numPr>
          <w:ilvl w:val="0"/>
          <w:numId w:val="5"/>
        </w:numPr>
        <w:spacing w:line="210" w:lineRule="atLeast"/>
        <w:ind w:hanging="397"/>
        <w:rPr>
          <w:rFonts w:ascii="Calibri (Body)" w:eastAsia="Calibri (Body)" w:hAnsi="Calibri (Body)" w:cs="Calibri (Body)"/>
          <w:sz w:val="15"/>
          <w:szCs w:val="15"/>
        </w:rPr>
      </w:pPr>
      <w:r w:rsidRPr="00783B92">
        <w:rPr>
          <w:rFonts w:ascii="Calibri (Body)" w:eastAsia="Calibri (Body)" w:hAnsi="Calibri (Body)" w:cs="Calibri (Body)"/>
          <w:sz w:val="15"/>
          <w:szCs w:val="15"/>
        </w:rPr>
        <w:t>Designed and created software for various exhibits to be displayed across museums in California, like the Exploratorium in San Francisco, as a HS Senior</w:t>
      </w:r>
    </w:p>
    <w:p w14:paraId="09F66D7C" w14:textId="77777777" w:rsidR="001D3330" w:rsidRPr="00783B92" w:rsidRDefault="001D3330" w:rsidP="001D3330">
      <w:pPr>
        <w:numPr>
          <w:ilvl w:val="0"/>
          <w:numId w:val="5"/>
        </w:numPr>
        <w:spacing w:line="210" w:lineRule="atLeast"/>
        <w:ind w:hanging="397"/>
        <w:rPr>
          <w:rFonts w:ascii="Calibri (Body)" w:eastAsia="Calibri (Body)" w:hAnsi="Calibri (Body)" w:cs="Calibri (Body)"/>
          <w:sz w:val="15"/>
          <w:szCs w:val="15"/>
        </w:rPr>
      </w:pPr>
      <w:r w:rsidRPr="00783B92">
        <w:rPr>
          <w:rFonts w:ascii="Calibri (Body)" w:eastAsia="Calibri (Body)" w:hAnsi="Calibri (Body)" w:cs="Calibri (Body)"/>
          <w:sz w:val="15"/>
          <w:szCs w:val="15"/>
        </w:rPr>
        <w:t xml:space="preserve">Implemented and deployed closed-loop feedback control (PID) systems, Apache webservers on Raspberry </w:t>
      </w:r>
      <w:proofErr w:type="spellStart"/>
      <w:r w:rsidRPr="00783B92">
        <w:rPr>
          <w:rFonts w:ascii="Calibri (Body)" w:eastAsia="Calibri (Body)" w:hAnsi="Calibri (Body)" w:cs="Calibri (Body)"/>
          <w:sz w:val="15"/>
          <w:szCs w:val="15"/>
        </w:rPr>
        <w:t>Pis</w:t>
      </w:r>
      <w:proofErr w:type="spellEnd"/>
      <w:r w:rsidRPr="00783B92">
        <w:rPr>
          <w:rFonts w:ascii="Calibri (Body)" w:eastAsia="Calibri (Body)" w:hAnsi="Calibri (Body)" w:cs="Calibri (Body)"/>
          <w:sz w:val="15"/>
          <w:szCs w:val="15"/>
        </w:rPr>
        <w:t xml:space="preserve">, CRUD applications, client-server models, Python libraries to </w:t>
      </w:r>
      <w:proofErr w:type="spellStart"/>
      <w:r w:rsidRPr="00783B92">
        <w:rPr>
          <w:rFonts w:ascii="Calibri (Body)" w:eastAsia="Calibri (Body)" w:hAnsi="Calibri (Body)" w:cs="Calibri (Body)"/>
          <w:sz w:val="15"/>
          <w:szCs w:val="15"/>
        </w:rPr>
        <w:t>PyPI</w:t>
      </w:r>
      <w:proofErr w:type="spellEnd"/>
      <w:r w:rsidRPr="00783B92">
        <w:rPr>
          <w:rFonts w:ascii="Calibri (Body)" w:eastAsia="Calibri (Body)" w:hAnsi="Calibri (Body)" w:cs="Calibri (Body)"/>
          <w:sz w:val="15"/>
          <w:szCs w:val="15"/>
        </w:rPr>
        <w:t>, and used Arduinos, various sensors and motors, and input devices</w:t>
      </w:r>
    </w:p>
    <w:p w14:paraId="4DD2E378" w14:textId="77777777" w:rsidR="001D3330" w:rsidRPr="00783B92" w:rsidRDefault="001D3330" w:rsidP="001D3330">
      <w:pPr>
        <w:numPr>
          <w:ilvl w:val="0"/>
          <w:numId w:val="5"/>
        </w:numPr>
        <w:spacing w:line="210" w:lineRule="atLeast"/>
        <w:ind w:hanging="397"/>
        <w:rPr>
          <w:rFonts w:ascii="Calibri (Body)" w:eastAsia="Calibri (Body)" w:hAnsi="Calibri (Body)" w:cs="Calibri (Body)"/>
          <w:sz w:val="15"/>
          <w:szCs w:val="15"/>
        </w:rPr>
      </w:pPr>
      <w:r w:rsidRPr="00783B92">
        <w:rPr>
          <w:rFonts w:ascii="Calibri (Body)" w:eastAsia="Calibri (Body)" w:hAnsi="Calibri (Body)" w:cs="Calibri (Body)"/>
          <w:sz w:val="15"/>
          <w:szCs w:val="15"/>
        </w:rPr>
        <w:t>Designed exhibit components with SOLIDWORKS and machined them w/ lathes, mills, &amp; laser cutters, as needed</w:t>
      </w:r>
    </w:p>
    <w:p w14:paraId="16080A3E" w14:textId="08E5F315" w:rsidR="001D3330" w:rsidRPr="001D3330" w:rsidRDefault="001D3330" w:rsidP="001D3330">
      <w:pPr>
        <w:numPr>
          <w:ilvl w:val="0"/>
          <w:numId w:val="5"/>
        </w:numPr>
        <w:spacing w:line="210" w:lineRule="atLeast"/>
        <w:ind w:hanging="397"/>
        <w:rPr>
          <w:rFonts w:ascii="Calibri (Body)" w:eastAsia="Calibri (Body)" w:hAnsi="Calibri (Body)" w:cs="Calibri (Body)"/>
          <w:sz w:val="15"/>
          <w:szCs w:val="15"/>
        </w:rPr>
      </w:pPr>
      <w:r w:rsidRPr="00783B92">
        <w:rPr>
          <w:rFonts w:ascii="Calibri (Body)" w:eastAsia="Calibri (Body)" w:hAnsi="Calibri (Body)" w:cs="Calibri (Body)"/>
          <w:sz w:val="15"/>
          <w:szCs w:val="15"/>
        </w:rPr>
        <w:t>View my</w:t>
      </w:r>
      <w:r w:rsidR="0011073F">
        <w:rPr>
          <w:rFonts w:ascii="Calibri (Body)" w:eastAsia="Calibri (Body)" w:hAnsi="Calibri (Body)" w:cs="Calibri (Body)"/>
          <w:sz w:val="15"/>
          <w:szCs w:val="15"/>
        </w:rPr>
        <w:t xml:space="preserve"> </w:t>
      </w:r>
      <w:hyperlink r:id="rId17" w:history="1">
        <w:r w:rsidR="0011073F" w:rsidRPr="0011073F">
          <w:rPr>
            <w:rStyle w:val="Hyperlink"/>
            <w:rFonts w:ascii="Calibri (Body)" w:eastAsia="Calibri (Body)" w:hAnsi="Calibri (Body)" w:cs="Calibri (Body)"/>
            <w:sz w:val="15"/>
            <w:szCs w:val="15"/>
          </w:rPr>
          <w:t>personal site</w:t>
        </w:r>
      </w:hyperlink>
      <w:r w:rsidR="0011073F">
        <w:rPr>
          <w:rFonts w:ascii="Calibri (Body)" w:eastAsia="Calibri (Body)" w:hAnsi="Calibri (Body)" w:cs="Calibri (Body)"/>
          <w:sz w:val="15"/>
          <w:szCs w:val="15"/>
        </w:rPr>
        <w:t xml:space="preserve"> and</w:t>
      </w:r>
      <w:r w:rsidRPr="00783B92">
        <w:rPr>
          <w:rFonts w:ascii="Calibri (Body)" w:eastAsia="Calibri (Body)" w:hAnsi="Calibri (Body)" w:cs="Calibri (Body)"/>
          <w:sz w:val="15"/>
          <w:szCs w:val="15"/>
        </w:rPr>
        <w:t xml:space="preserve"> </w:t>
      </w:r>
      <w:hyperlink r:id="rId18" w:history="1">
        <w:r w:rsidR="0011073F">
          <w:rPr>
            <w:rStyle w:val="Hyperlink"/>
            <w:rFonts w:ascii="Calibri (Body)" w:eastAsia="Calibri (Body)" w:hAnsi="Calibri (Body)" w:cs="Calibri (Body)"/>
            <w:sz w:val="15"/>
            <w:szCs w:val="15"/>
          </w:rPr>
          <w:t>High School</w:t>
        </w:r>
        <w:r w:rsidRPr="00783B92">
          <w:rPr>
            <w:rStyle w:val="Hyperlink"/>
            <w:rFonts w:ascii="Calibri (Body)" w:eastAsia="Calibri (Body)" w:hAnsi="Calibri (Body)" w:cs="Calibri (Body)"/>
            <w:sz w:val="15"/>
            <w:szCs w:val="15"/>
          </w:rPr>
          <w:t xml:space="preserve"> Po</w:t>
        </w:r>
        <w:r w:rsidRPr="00783B92">
          <w:rPr>
            <w:rStyle w:val="Hyperlink"/>
            <w:rFonts w:ascii="Calibri (Body)" w:eastAsia="Calibri (Body)" w:hAnsi="Calibri (Body)" w:cs="Calibri (Body)"/>
            <w:sz w:val="15"/>
            <w:szCs w:val="15"/>
          </w:rPr>
          <w:t>r</w:t>
        </w:r>
        <w:r w:rsidRPr="00783B92">
          <w:rPr>
            <w:rStyle w:val="Hyperlink"/>
            <w:rFonts w:ascii="Calibri (Body)" w:eastAsia="Calibri (Body)" w:hAnsi="Calibri (Body)" w:cs="Calibri (Body)"/>
            <w:sz w:val="15"/>
            <w:szCs w:val="15"/>
          </w:rPr>
          <w:t>tfolio</w:t>
        </w:r>
      </w:hyperlink>
      <w:r w:rsidRPr="00783B92">
        <w:rPr>
          <w:rFonts w:ascii="Calibri (Body)" w:eastAsia="Calibri (Body)" w:hAnsi="Calibri (Body)" w:cs="Calibri (Body)"/>
          <w:sz w:val="15"/>
          <w:szCs w:val="15"/>
        </w:rPr>
        <w:t xml:space="preserve"> for a more detailed description of projects</w:t>
      </w:r>
    </w:p>
    <w:p w14:paraId="0F086FD3" w14:textId="77777777" w:rsidR="00CA657C" w:rsidRPr="00783B92" w:rsidRDefault="00000000">
      <w:pPr>
        <w:tabs>
          <w:tab w:val="right" w:pos="10800"/>
        </w:tabs>
        <w:spacing w:line="210" w:lineRule="atLeast"/>
        <w:rPr>
          <w:rStyle w:val="fs14fw4"/>
          <w:rFonts w:ascii="Calibri (Body)" w:eastAsia="Calibri (Body)" w:hAnsi="Calibri (Body)" w:cs="Calibri (Body)"/>
          <w:sz w:val="15"/>
          <w:szCs w:val="15"/>
        </w:rPr>
      </w:pPr>
      <w:r w:rsidRPr="00783B92">
        <w:rPr>
          <w:rStyle w:val="fs14fw6overflow-hidden"/>
          <w:rFonts w:ascii="Calibri (Body)" w:eastAsia="Calibri (Body)" w:hAnsi="Calibri (Body)" w:cs="Calibri (Body)"/>
          <w:b/>
          <w:bCs/>
          <w:sz w:val="15"/>
          <w:szCs w:val="15"/>
        </w:rPr>
        <w:t>Software Contractor</w:t>
      </w:r>
      <w:r w:rsidRPr="00783B92">
        <w:rPr>
          <w:rStyle w:val="fs14fw4"/>
          <w:rFonts w:ascii="Calibri (Body)" w:eastAsia="Calibri (Body)" w:hAnsi="Calibri (Body)" w:cs="Calibri (Body)"/>
          <w:sz w:val="15"/>
          <w:szCs w:val="15"/>
        </w:rPr>
        <w:tab/>
      </w:r>
      <w:r w:rsidRPr="00783B92">
        <w:rPr>
          <w:rStyle w:val="fs14fw4overflow-hidden"/>
          <w:rFonts w:ascii="Calibri (Body)" w:eastAsia="Calibri (Body)" w:hAnsi="Calibri (Body)" w:cs="Calibri (Body)"/>
          <w:sz w:val="15"/>
          <w:szCs w:val="15"/>
        </w:rPr>
        <w:t>Santa Barbara, CA</w:t>
      </w:r>
    </w:p>
    <w:p w14:paraId="51B6A846" w14:textId="77777777" w:rsidR="00CA657C" w:rsidRPr="00783B92" w:rsidRDefault="00000000">
      <w:pPr>
        <w:tabs>
          <w:tab w:val="right" w:pos="10800"/>
        </w:tabs>
        <w:spacing w:line="210" w:lineRule="atLeast"/>
        <w:rPr>
          <w:rStyle w:val="fs14fw4"/>
          <w:rFonts w:ascii="Calibri (Body)" w:eastAsia="Calibri (Body)" w:hAnsi="Calibri (Body)" w:cs="Calibri (Body)"/>
          <w:sz w:val="15"/>
          <w:szCs w:val="15"/>
        </w:rPr>
      </w:pPr>
      <w:r w:rsidRPr="00783B92">
        <w:rPr>
          <w:rStyle w:val="fs14fw4overflow-hidden"/>
          <w:rFonts w:ascii="Calibri (Body)" w:eastAsia="Calibri (Body)" w:hAnsi="Calibri (Body)" w:cs="Calibri (Body)"/>
          <w:sz w:val="15"/>
          <w:szCs w:val="15"/>
        </w:rPr>
        <w:t xml:space="preserve">Santa Barbara Control Systems, </w:t>
      </w:r>
      <w:proofErr w:type="spellStart"/>
      <w:r w:rsidRPr="00783B92">
        <w:rPr>
          <w:rStyle w:val="fs14fw4overflow-hidden"/>
          <w:rFonts w:ascii="Calibri (Body)" w:eastAsia="Calibri (Body)" w:hAnsi="Calibri (Body)" w:cs="Calibri (Body)"/>
          <w:sz w:val="15"/>
          <w:szCs w:val="15"/>
        </w:rPr>
        <w:t>Chemtrol</w:t>
      </w:r>
      <w:proofErr w:type="spellEnd"/>
      <w:r w:rsidRPr="00783B92">
        <w:rPr>
          <w:rStyle w:val="fs14fw4overflow-hidden"/>
          <w:rFonts w:ascii="Calibri (Body)" w:eastAsia="Calibri (Body)" w:hAnsi="Calibri (Body)" w:cs="Calibri (Body)"/>
          <w:sz w:val="15"/>
          <w:szCs w:val="15"/>
        </w:rPr>
        <w:t xml:space="preserve"> Division</w:t>
      </w:r>
      <w:r w:rsidRPr="00783B92">
        <w:rPr>
          <w:rStyle w:val="fs14fw4"/>
          <w:rFonts w:ascii="Calibri (Body)" w:eastAsia="Calibri (Body)" w:hAnsi="Calibri (Body)" w:cs="Calibri (Body)"/>
          <w:sz w:val="15"/>
          <w:szCs w:val="15"/>
        </w:rPr>
        <w:tab/>
      </w:r>
      <w:r w:rsidRPr="00783B92">
        <w:rPr>
          <w:rStyle w:val="fs14fw4overflow-hidden"/>
          <w:rFonts w:ascii="Calibri (Body)" w:eastAsia="Calibri (Body)" w:hAnsi="Calibri (Body)" w:cs="Calibri (Body)"/>
          <w:i/>
          <w:iCs/>
          <w:sz w:val="15"/>
          <w:szCs w:val="15"/>
        </w:rPr>
        <w:t>December 2020 - May 2021</w:t>
      </w:r>
    </w:p>
    <w:p w14:paraId="67626F3A" w14:textId="5E321443" w:rsidR="00CA657C" w:rsidRPr="00783B92" w:rsidRDefault="00000000">
      <w:pPr>
        <w:numPr>
          <w:ilvl w:val="0"/>
          <w:numId w:val="4"/>
        </w:numPr>
        <w:spacing w:line="210" w:lineRule="atLeast"/>
        <w:ind w:hanging="397"/>
        <w:rPr>
          <w:rFonts w:ascii="Calibri (Body)" w:eastAsia="Calibri (Body)" w:hAnsi="Calibri (Body)" w:cs="Calibri (Body)"/>
          <w:sz w:val="15"/>
          <w:szCs w:val="15"/>
        </w:rPr>
      </w:pPr>
      <w:r w:rsidRPr="00783B92">
        <w:rPr>
          <w:rFonts w:ascii="Calibri (Body)" w:eastAsia="Calibri (Body)" w:hAnsi="Calibri (Body)" w:cs="Calibri (Body)"/>
          <w:sz w:val="15"/>
          <w:szCs w:val="15"/>
        </w:rPr>
        <w:t xml:space="preserve">Designed and created </w:t>
      </w:r>
      <w:r w:rsidR="00EB4897" w:rsidRPr="00783B92">
        <w:rPr>
          <w:rFonts w:ascii="Calibri (Body)" w:eastAsia="Calibri (Body)" w:hAnsi="Calibri (Body)" w:cs="Calibri (Body)"/>
          <w:sz w:val="15"/>
          <w:szCs w:val="15"/>
        </w:rPr>
        <w:t xml:space="preserve">a </w:t>
      </w:r>
      <w:r w:rsidRPr="00783B92">
        <w:rPr>
          <w:rFonts w:ascii="Calibri (Body)" w:eastAsia="Calibri (Body)" w:hAnsi="Calibri (Body)" w:cs="Calibri (Body)"/>
          <w:sz w:val="15"/>
          <w:szCs w:val="15"/>
        </w:rPr>
        <w:t>time-clock syste</w:t>
      </w:r>
      <w:r w:rsidR="00EB4897" w:rsidRPr="00783B92">
        <w:rPr>
          <w:rFonts w:ascii="Calibri (Body)" w:eastAsia="Calibri (Body)" w:hAnsi="Calibri (Body)" w:cs="Calibri (Body)"/>
          <w:sz w:val="15"/>
          <w:szCs w:val="15"/>
        </w:rPr>
        <w:t>m, suitable</w:t>
      </w:r>
      <w:r w:rsidRPr="00783B92">
        <w:rPr>
          <w:rFonts w:ascii="Calibri (Body)" w:eastAsia="Calibri (Body)" w:hAnsi="Calibri (Body)" w:cs="Calibri (Body)"/>
          <w:sz w:val="15"/>
          <w:szCs w:val="15"/>
        </w:rPr>
        <w:t xml:space="preserve"> </w:t>
      </w:r>
      <w:r w:rsidR="00EB4897" w:rsidRPr="00783B92">
        <w:rPr>
          <w:rFonts w:ascii="Calibri (Body)" w:eastAsia="Calibri (Body)" w:hAnsi="Calibri (Body)" w:cs="Calibri (Body)"/>
          <w:sz w:val="15"/>
          <w:szCs w:val="15"/>
        </w:rPr>
        <w:t xml:space="preserve">for any mid-sized company, </w:t>
      </w:r>
      <w:r w:rsidRPr="00783B92">
        <w:rPr>
          <w:rFonts w:ascii="Calibri (Body)" w:eastAsia="Calibri (Body)" w:hAnsi="Calibri (Body)" w:cs="Calibri (Body)"/>
          <w:sz w:val="15"/>
          <w:szCs w:val="15"/>
        </w:rPr>
        <w:t>used daily by employees and management w/ Python &amp; SQL</w:t>
      </w:r>
    </w:p>
    <w:p w14:paraId="4651F031" w14:textId="4DCC67C3" w:rsidR="00CA657C" w:rsidRPr="00783B92" w:rsidRDefault="00000000">
      <w:pPr>
        <w:numPr>
          <w:ilvl w:val="0"/>
          <w:numId w:val="4"/>
        </w:numPr>
        <w:spacing w:line="210" w:lineRule="atLeast"/>
        <w:ind w:hanging="397"/>
        <w:rPr>
          <w:rFonts w:ascii="Calibri (Body)" w:eastAsia="Calibri (Body)" w:hAnsi="Calibri (Body)" w:cs="Calibri (Body)"/>
          <w:sz w:val="15"/>
          <w:szCs w:val="15"/>
        </w:rPr>
      </w:pPr>
      <w:r w:rsidRPr="00783B92">
        <w:rPr>
          <w:rFonts w:ascii="Calibri (Body)" w:eastAsia="Calibri (Body)" w:hAnsi="Calibri (Body)" w:cs="Calibri (Body)"/>
          <w:sz w:val="15"/>
          <w:szCs w:val="15"/>
        </w:rPr>
        <w:t>Implemented multiple versions of desktop applications compatible w/ Windows, Mac, &amp; Linux</w:t>
      </w:r>
      <w:r w:rsidR="0037356A" w:rsidRPr="00783B92">
        <w:rPr>
          <w:rFonts w:ascii="Calibri (Body)" w:eastAsia="Calibri (Body)" w:hAnsi="Calibri (Body)" w:cs="Calibri (Body)"/>
          <w:sz w:val="15"/>
          <w:szCs w:val="15"/>
        </w:rPr>
        <w:t>. Dealt with Facial Recognition for automatic clocking in/out,</w:t>
      </w:r>
      <w:r w:rsidR="00E77789" w:rsidRPr="00783B92">
        <w:rPr>
          <w:rFonts w:ascii="Calibri (Body)" w:eastAsia="Calibri (Body)" w:hAnsi="Calibri (Body)" w:cs="Calibri (Body)"/>
          <w:sz w:val="15"/>
          <w:szCs w:val="15"/>
        </w:rPr>
        <w:t xml:space="preserve"> </w:t>
      </w:r>
      <w:r w:rsidRPr="00783B92">
        <w:rPr>
          <w:rFonts w:ascii="Calibri (Body)" w:eastAsia="Calibri (Body)" w:hAnsi="Calibri (Body)" w:cs="Calibri (Body)"/>
          <w:sz w:val="15"/>
          <w:szCs w:val="15"/>
        </w:rPr>
        <w:t xml:space="preserve">automatic </w:t>
      </w:r>
      <w:r w:rsidR="00EB4897" w:rsidRPr="00783B92">
        <w:rPr>
          <w:rFonts w:ascii="Calibri (Body)" w:eastAsia="Calibri (Body)" w:hAnsi="Calibri (Body)" w:cs="Calibri (Body)"/>
          <w:sz w:val="15"/>
          <w:szCs w:val="15"/>
        </w:rPr>
        <w:t>emails/alerts/</w:t>
      </w:r>
      <w:r w:rsidRPr="00783B92">
        <w:rPr>
          <w:rFonts w:ascii="Calibri (Body)" w:eastAsia="Calibri (Body)" w:hAnsi="Calibri (Body)" w:cs="Calibri (Body)"/>
          <w:sz w:val="15"/>
          <w:szCs w:val="15"/>
        </w:rPr>
        <w:t xml:space="preserve">database backups, regular employee reports linked to payroll, </w:t>
      </w:r>
      <w:r w:rsidR="00E77789" w:rsidRPr="00783B92">
        <w:rPr>
          <w:rFonts w:ascii="Calibri (Body)" w:eastAsia="Calibri (Body)" w:hAnsi="Calibri (Body)" w:cs="Calibri (Body)"/>
          <w:sz w:val="15"/>
          <w:szCs w:val="15"/>
        </w:rPr>
        <w:t xml:space="preserve">wage calculations, </w:t>
      </w:r>
      <w:r w:rsidRPr="00783B92">
        <w:rPr>
          <w:rFonts w:ascii="Calibri (Body)" w:eastAsia="Calibri (Body)" w:hAnsi="Calibri (Body)" w:cs="Calibri (Body)"/>
          <w:sz w:val="15"/>
          <w:szCs w:val="15"/>
        </w:rPr>
        <w:t>vacation &amp; sick accrual</w:t>
      </w:r>
      <w:r w:rsidR="00E77789" w:rsidRPr="00783B92">
        <w:rPr>
          <w:rFonts w:ascii="Calibri (Body)" w:eastAsia="Calibri (Body)" w:hAnsi="Calibri (Body)" w:cs="Calibri (Body)"/>
          <w:sz w:val="15"/>
          <w:szCs w:val="15"/>
        </w:rPr>
        <w:t xml:space="preserve"> &amp; taken</w:t>
      </w:r>
      <w:r w:rsidRPr="00783B92">
        <w:rPr>
          <w:rFonts w:ascii="Calibri (Body)" w:eastAsia="Calibri (Body)" w:hAnsi="Calibri (Body)" w:cs="Calibri (Body)"/>
          <w:sz w:val="15"/>
          <w:szCs w:val="15"/>
        </w:rPr>
        <w:t xml:space="preserve">, tasks by employee &amp; department, </w:t>
      </w:r>
      <w:r w:rsidR="00E77789" w:rsidRPr="00783B92">
        <w:rPr>
          <w:rFonts w:ascii="Calibri (Body)" w:eastAsia="Calibri (Body)" w:hAnsi="Calibri (Body)" w:cs="Calibri (Body)"/>
          <w:sz w:val="15"/>
          <w:szCs w:val="15"/>
        </w:rPr>
        <w:t>random motivational quotes, English &amp; Spanish translations</w:t>
      </w:r>
      <w:r w:rsidR="0037356A" w:rsidRPr="00783B92">
        <w:rPr>
          <w:rFonts w:ascii="Calibri (Body)" w:eastAsia="Calibri (Body)" w:hAnsi="Calibri (Body)" w:cs="Calibri (Body)"/>
          <w:sz w:val="15"/>
          <w:szCs w:val="15"/>
        </w:rPr>
        <w:t>, and much more</w:t>
      </w:r>
    </w:p>
    <w:p w14:paraId="3354D930" w14:textId="3886B8E2" w:rsidR="0037356A" w:rsidRPr="007A1720" w:rsidRDefault="00000000" w:rsidP="007A1720">
      <w:pPr>
        <w:numPr>
          <w:ilvl w:val="0"/>
          <w:numId w:val="4"/>
        </w:numPr>
        <w:spacing w:line="210" w:lineRule="atLeast"/>
        <w:ind w:hanging="397"/>
        <w:rPr>
          <w:rFonts w:ascii="Calibri (Body)" w:eastAsia="Calibri (Body)" w:hAnsi="Calibri (Body)" w:cs="Calibri (Body)"/>
          <w:sz w:val="15"/>
          <w:szCs w:val="15"/>
        </w:rPr>
      </w:pPr>
      <w:r w:rsidRPr="00783B92">
        <w:rPr>
          <w:rFonts w:ascii="Calibri (Body)" w:eastAsia="Calibri (Body)" w:hAnsi="Calibri (Body)" w:cs="Calibri (Body)"/>
          <w:sz w:val="15"/>
          <w:szCs w:val="15"/>
        </w:rPr>
        <w:t>Pitched and sold system to CEO</w:t>
      </w:r>
    </w:p>
    <w:p w14:paraId="18244FE7" w14:textId="12ABA399" w:rsidR="00CA657C" w:rsidRPr="00783B92" w:rsidRDefault="00B91DA3">
      <w:pPr>
        <w:tabs>
          <w:tab w:val="right" w:pos="10800"/>
        </w:tabs>
        <w:spacing w:line="210" w:lineRule="atLeast"/>
        <w:rPr>
          <w:rStyle w:val="fs14fw4"/>
          <w:rFonts w:ascii="Calibri (Body)" w:eastAsia="Calibri (Body)" w:hAnsi="Calibri (Body)" w:cs="Calibri (Body)"/>
          <w:sz w:val="15"/>
          <w:szCs w:val="15"/>
        </w:rPr>
      </w:pPr>
      <w:proofErr w:type="spellStart"/>
      <w:r>
        <w:rPr>
          <w:rStyle w:val="fs14fw6overflow-hidden"/>
          <w:rFonts w:ascii="Calibri (Body)" w:eastAsia="Calibri (Body)" w:hAnsi="Calibri (Body)" w:cs="Calibri (Body)"/>
          <w:b/>
          <w:bCs/>
          <w:sz w:val="15"/>
          <w:szCs w:val="15"/>
        </w:rPr>
        <w:t>The</w:t>
      </w:r>
      <w:r w:rsidRPr="00783B92">
        <w:rPr>
          <w:rStyle w:val="fs14fw6overflow-hidden"/>
          <w:rFonts w:ascii="Calibri (Body)" w:eastAsia="Calibri (Body)" w:hAnsi="Calibri (Body)" w:cs="Calibri (Body)"/>
          <w:b/>
          <w:bCs/>
          <w:sz w:val="15"/>
          <w:szCs w:val="15"/>
        </w:rPr>
        <w:t>PianoBoys</w:t>
      </w:r>
      <w:proofErr w:type="spellEnd"/>
      <w:r w:rsidRPr="00783B92">
        <w:rPr>
          <w:rStyle w:val="fs14fw6overflow-hidden"/>
          <w:rFonts w:ascii="Calibri (Body)" w:eastAsia="Calibri (Body)" w:hAnsi="Calibri (Body)" w:cs="Calibri (Body)"/>
          <w:b/>
          <w:bCs/>
          <w:sz w:val="15"/>
          <w:szCs w:val="15"/>
        </w:rPr>
        <w:t xml:space="preserve"> </w:t>
      </w:r>
      <w:r w:rsidR="00E43FE1" w:rsidRPr="00783B92">
        <w:rPr>
          <w:rStyle w:val="fs14fw6overflow-hidden"/>
          <w:rFonts w:ascii="Calibri (Body)" w:eastAsia="Calibri (Body)" w:hAnsi="Calibri (Body)" w:cs="Calibri (Body)"/>
          <w:b/>
          <w:bCs/>
          <w:sz w:val="15"/>
          <w:szCs w:val="15"/>
        </w:rPr>
        <w:t xml:space="preserve">(aka </w:t>
      </w:r>
      <w:proofErr w:type="spellStart"/>
      <w:r>
        <w:rPr>
          <w:rStyle w:val="fs14fw6overflow-hidden"/>
          <w:rFonts w:ascii="Calibri (Body)" w:eastAsia="Calibri (Body)" w:hAnsi="Calibri (Body)" w:cs="Calibri (Body)"/>
          <w:b/>
          <w:bCs/>
          <w:sz w:val="15"/>
          <w:szCs w:val="15"/>
        </w:rPr>
        <w:t>SBPianoBoys</w:t>
      </w:r>
      <w:proofErr w:type="spellEnd"/>
      <w:r w:rsidR="00E43FE1" w:rsidRPr="00783B92">
        <w:rPr>
          <w:rStyle w:val="fs14fw6overflow-hidden"/>
          <w:rFonts w:ascii="Calibri (Body)" w:eastAsia="Calibri (Body)" w:hAnsi="Calibri (Body)" w:cs="Calibri (Body)"/>
          <w:b/>
          <w:bCs/>
          <w:sz w:val="15"/>
          <w:szCs w:val="15"/>
        </w:rPr>
        <w:t>)</w:t>
      </w:r>
      <w:r w:rsidRPr="00783B92">
        <w:rPr>
          <w:rStyle w:val="fs14fw4"/>
          <w:rFonts w:ascii="Calibri (Body)" w:eastAsia="Calibri (Body)" w:hAnsi="Calibri (Body)" w:cs="Calibri (Body)"/>
          <w:sz w:val="15"/>
          <w:szCs w:val="15"/>
        </w:rPr>
        <w:tab/>
      </w:r>
      <w:r w:rsidRPr="00783B92">
        <w:rPr>
          <w:rStyle w:val="fs14fw4overflow-hidden"/>
          <w:rFonts w:ascii="Calibri (Body)" w:eastAsia="Calibri (Body)" w:hAnsi="Calibri (Body)" w:cs="Calibri (Body)"/>
          <w:sz w:val="15"/>
          <w:szCs w:val="15"/>
        </w:rPr>
        <w:t>California</w:t>
      </w:r>
    </w:p>
    <w:p w14:paraId="441A2271" w14:textId="512BC2BA" w:rsidR="00CA657C" w:rsidRPr="00783B92" w:rsidRDefault="00E43FE1">
      <w:pPr>
        <w:tabs>
          <w:tab w:val="right" w:pos="10800"/>
        </w:tabs>
        <w:spacing w:line="210" w:lineRule="atLeast"/>
        <w:rPr>
          <w:rStyle w:val="fs14fw4"/>
          <w:rFonts w:ascii="Calibri (Body)" w:eastAsia="Calibri (Body)" w:hAnsi="Calibri (Body)" w:cs="Calibri (Body)"/>
          <w:i/>
          <w:iCs/>
          <w:sz w:val="15"/>
          <w:szCs w:val="15"/>
        </w:rPr>
      </w:pPr>
      <w:r w:rsidRPr="00783B92">
        <w:rPr>
          <w:rStyle w:val="fs14fw4overflow-hidden"/>
          <w:rFonts w:ascii="Calibri (Body)" w:eastAsia="Calibri (Body)" w:hAnsi="Calibri (Body)" w:cs="Calibri (Body)"/>
          <w:sz w:val="15"/>
          <w:szCs w:val="15"/>
        </w:rPr>
        <w:t>Classical Piano Duo w/ my brother</w:t>
      </w:r>
      <w:r w:rsidRPr="00783B92">
        <w:rPr>
          <w:rStyle w:val="fs14fw4"/>
          <w:rFonts w:ascii="Calibri (Body)" w:eastAsia="Calibri (Body)" w:hAnsi="Calibri (Body)" w:cs="Calibri (Body)"/>
          <w:sz w:val="15"/>
          <w:szCs w:val="15"/>
        </w:rPr>
        <w:tab/>
      </w:r>
      <w:r w:rsidRPr="00783B92">
        <w:rPr>
          <w:rStyle w:val="fs14fw4overflow-hidden"/>
          <w:rFonts w:ascii="Calibri (Body)" w:eastAsia="Calibri (Body)" w:hAnsi="Calibri (Body)" w:cs="Calibri (Body)"/>
          <w:i/>
          <w:iCs/>
          <w:sz w:val="15"/>
          <w:szCs w:val="15"/>
        </w:rPr>
        <w:t>January 2014 - Present</w:t>
      </w:r>
    </w:p>
    <w:p w14:paraId="39A81481" w14:textId="182BC09D" w:rsidR="00CA657C" w:rsidRPr="00783B92" w:rsidRDefault="00000000">
      <w:pPr>
        <w:numPr>
          <w:ilvl w:val="0"/>
          <w:numId w:val="6"/>
        </w:numPr>
        <w:spacing w:line="210" w:lineRule="atLeast"/>
        <w:ind w:hanging="397"/>
        <w:rPr>
          <w:rFonts w:ascii="Calibri (Body)" w:eastAsia="Calibri (Body)" w:hAnsi="Calibri (Body)" w:cs="Calibri (Body)"/>
          <w:sz w:val="15"/>
          <w:szCs w:val="15"/>
        </w:rPr>
      </w:pPr>
      <w:r w:rsidRPr="00783B92">
        <w:rPr>
          <w:rFonts w:ascii="Calibri (Body)" w:eastAsia="Calibri (Body)" w:hAnsi="Calibri (Body)" w:cs="Calibri (Body)"/>
          <w:sz w:val="15"/>
          <w:szCs w:val="15"/>
        </w:rPr>
        <w:t>Perform solo, four-hands, &amp; two-piano repertoire regularly at various venu</w:t>
      </w:r>
      <w:r w:rsidR="00B77655" w:rsidRPr="00783B92">
        <w:rPr>
          <w:rFonts w:ascii="Calibri (Body)" w:eastAsia="Calibri (Body)" w:hAnsi="Calibri (Body)" w:cs="Calibri (Body)"/>
          <w:sz w:val="15"/>
          <w:szCs w:val="15"/>
        </w:rPr>
        <w:t>e</w:t>
      </w:r>
      <w:r w:rsidRPr="00783B92">
        <w:rPr>
          <w:rFonts w:ascii="Calibri (Body)" w:eastAsia="Calibri (Body)" w:hAnsi="Calibri (Body)" w:cs="Calibri (Body)"/>
          <w:sz w:val="15"/>
          <w:szCs w:val="15"/>
        </w:rPr>
        <w:t xml:space="preserve">s, teach music to all ages, </w:t>
      </w:r>
      <w:r w:rsidR="003067F2" w:rsidRPr="00783B92">
        <w:rPr>
          <w:rFonts w:ascii="Calibri (Body)" w:eastAsia="Calibri (Body)" w:hAnsi="Calibri (Body)" w:cs="Calibri (Body)"/>
          <w:sz w:val="15"/>
          <w:szCs w:val="15"/>
        </w:rPr>
        <w:t xml:space="preserve">and </w:t>
      </w:r>
      <w:hyperlink r:id="rId19" w:history="1">
        <w:r w:rsidR="00CA657C" w:rsidRPr="008013AF">
          <w:rPr>
            <w:rStyle w:val="Hyperlink"/>
            <w:rFonts w:ascii="Calibri (Body)" w:eastAsia="Calibri (Body)" w:hAnsi="Calibri (Body)" w:cs="Calibri (Body)"/>
            <w:sz w:val="15"/>
            <w:szCs w:val="15"/>
          </w:rPr>
          <w:t>compose and arrange</w:t>
        </w:r>
      </w:hyperlink>
      <w:r w:rsidRPr="00783B92">
        <w:rPr>
          <w:rFonts w:ascii="Calibri (Body)" w:eastAsia="Calibri (Body)" w:hAnsi="Calibri (Body)" w:cs="Calibri (Body)"/>
          <w:sz w:val="15"/>
          <w:szCs w:val="15"/>
        </w:rPr>
        <w:t xml:space="preserve"> works</w:t>
      </w:r>
    </w:p>
    <w:p w14:paraId="00276F56" w14:textId="368B5950" w:rsidR="00CA657C" w:rsidRPr="00783B92" w:rsidRDefault="00000000">
      <w:pPr>
        <w:numPr>
          <w:ilvl w:val="0"/>
          <w:numId w:val="6"/>
        </w:numPr>
        <w:spacing w:line="210" w:lineRule="atLeast"/>
        <w:ind w:hanging="397"/>
        <w:rPr>
          <w:rFonts w:ascii="Calibri (Body)" w:eastAsia="Calibri (Body)" w:hAnsi="Calibri (Body)" w:cs="Calibri (Body)"/>
          <w:sz w:val="15"/>
          <w:szCs w:val="15"/>
        </w:rPr>
      </w:pPr>
      <w:r w:rsidRPr="00783B92">
        <w:rPr>
          <w:rFonts w:ascii="Calibri (Body)" w:eastAsia="Calibri (Body)" w:hAnsi="Calibri (Body)" w:cs="Calibri (Body)"/>
          <w:sz w:val="15"/>
          <w:szCs w:val="15"/>
        </w:rPr>
        <w:t xml:space="preserve">Competed in </w:t>
      </w:r>
      <w:r w:rsidR="00B91DA3">
        <w:rPr>
          <w:rFonts w:ascii="Calibri (Body)" w:eastAsia="Calibri (Body)" w:hAnsi="Calibri (Body)" w:cs="Calibri (Body)"/>
          <w:sz w:val="15"/>
          <w:szCs w:val="15"/>
        </w:rPr>
        <w:t>&amp;</w:t>
      </w:r>
      <w:r w:rsidRPr="00783B92">
        <w:rPr>
          <w:rFonts w:ascii="Calibri (Body)" w:eastAsia="Calibri (Body)" w:hAnsi="Calibri (Body)" w:cs="Calibri (Body)"/>
          <w:sz w:val="15"/>
          <w:szCs w:val="15"/>
        </w:rPr>
        <w:t xml:space="preserve"> won </w:t>
      </w:r>
      <w:r w:rsidR="00B77655" w:rsidRPr="00783B92">
        <w:rPr>
          <w:rFonts w:ascii="Calibri (Body)" w:eastAsia="Calibri (Body)" w:hAnsi="Calibri (Body)" w:cs="Calibri (Body)"/>
          <w:sz w:val="15"/>
          <w:szCs w:val="15"/>
        </w:rPr>
        <w:t>countless performance competitions</w:t>
      </w:r>
      <w:r w:rsidRPr="00783B92">
        <w:rPr>
          <w:rFonts w:ascii="Calibri (Body)" w:eastAsia="Calibri (Body)" w:hAnsi="Calibri (Body)" w:cs="Calibri (Body)"/>
          <w:sz w:val="15"/>
          <w:szCs w:val="15"/>
        </w:rPr>
        <w:t xml:space="preserve">, state level composition competitions, </w:t>
      </w:r>
      <w:r w:rsidR="00B91DA3">
        <w:rPr>
          <w:rFonts w:ascii="Calibri (Body)" w:eastAsia="Calibri (Body)" w:hAnsi="Calibri (Body)" w:cs="Calibri (Body)"/>
          <w:sz w:val="15"/>
          <w:szCs w:val="15"/>
        </w:rPr>
        <w:t>&amp;</w:t>
      </w:r>
      <w:r w:rsidRPr="00783B92">
        <w:rPr>
          <w:rFonts w:ascii="Calibri (Body)" w:eastAsia="Calibri (Body)" w:hAnsi="Calibri (Body)" w:cs="Calibri (Body)"/>
          <w:sz w:val="15"/>
          <w:szCs w:val="15"/>
        </w:rPr>
        <w:t xml:space="preserve"> various music festivals across CA</w:t>
      </w:r>
      <w:r w:rsidR="003067F2" w:rsidRPr="00783B92">
        <w:rPr>
          <w:rFonts w:ascii="Calibri (Body)" w:eastAsia="Calibri (Body)" w:hAnsi="Calibri (Body)" w:cs="Calibri (Body)"/>
          <w:sz w:val="15"/>
          <w:szCs w:val="15"/>
        </w:rPr>
        <w:t>, individually and as a duo</w:t>
      </w:r>
    </w:p>
    <w:p w14:paraId="46DED2CB" w14:textId="3D6BF497" w:rsidR="00A06AB8" w:rsidRPr="00A06AB8" w:rsidRDefault="00E43FE1" w:rsidP="00A06AB8">
      <w:pPr>
        <w:numPr>
          <w:ilvl w:val="0"/>
          <w:numId w:val="6"/>
        </w:numPr>
        <w:spacing w:line="210" w:lineRule="atLeast"/>
        <w:ind w:hanging="397"/>
        <w:rPr>
          <w:rFonts w:ascii="Calibri (Body)" w:eastAsia="Calibri (Body)" w:hAnsi="Calibri (Body)" w:cs="Calibri (Body)"/>
          <w:sz w:val="15"/>
          <w:szCs w:val="15"/>
        </w:rPr>
      </w:pPr>
      <w:r w:rsidRPr="00783B92">
        <w:rPr>
          <w:rFonts w:ascii="Calibri (Body)" w:eastAsia="Calibri (Body)" w:hAnsi="Calibri (Body)" w:cs="Calibri (Body)"/>
          <w:sz w:val="15"/>
          <w:szCs w:val="15"/>
        </w:rPr>
        <w:t>S</w:t>
      </w:r>
      <w:r w:rsidR="009B1B48" w:rsidRPr="00783B92">
        <w:rPr>
          <w:rFonts w:ascii="Calibri (Body)" w:eastAsia="Calibri (Body)" w:hAnsi="Calibri (Body)" w:cs="Calibri (Body)"/>
          <w:sz w:val="15"/>
          <w:szCs w:val="15"/>
        </w:rPr>
        <w:t>tudied</w:t>
      </w:r>
      <w:r w:rsidRPr="00783B92">
        <w:rPr>
          <w:rFonts w:ascii="Calibri (Body)" w:eastAsia="Calibri (Body)" w:hAnsi="Calibri (Body)" w:cs="Calibri (Body)"/>
          <w:sz w:val="15"/>
          <w:szCs w:val="15"/>
        </w:rPr>
        <w:t xml:space="preserve"> Chamber Music at The Music Academy of the West</w:t>
      </w:r>
      <w:r w:rsidR="00E77789" w:rsidRPr="00783B92">
        <w:rPr>
          <w:rFonts w:ascii="Calibri (Body)" w:eastAsia="Calibri (Body)" w:hAnsi="Calibri (Body)" w:cs="Calibri (Body)"/>
          <w:sz w:val="15"/>
          <w:szCs w:val="15"/>
        </w:rPr>
        <w:t xml:space="preserve"> under faculty from Juilliard, Curtis</w:t>
      </w:r>
      <w:r w:rsidRPr="00783B92">
        <w:rPr>
          <w:rFonts w:ascii="Calibri (Body)" w:eastAsia="Calibri (Body)" w:hAnsi="Calibri (Body)" w:cs="Calibri (Body)"/>
          <w:sz w:val="15"/>
          <w:szCs w:val="15"/>
        </w:rPr>
        <w:t xml:space="preserve">, University of California Santa Barbara (UCSB), </w:t>
      </w:r>
      <w:r w:rsidR="00A06AB8">
        <w:rPr>
          <w:rFonts w:ascii="Calibri (Body)" w:eastAsia="Calibri (Body)" w:hAnsi="Calibri (Body)" w:cs="Calibri (Body)"/>
          <w:sz w:val="15"/>
          <w:szCs w:val="15"/>
        </w:rPr>
        <w:t>and other institutions</w:t>
      </w:r>
    </w:p>
    <w:p w14:paraId="71A26DA8" w14:textId="1421FC17" w:rsidR="001A6E9F" w:rsidRPr="00A06AB8" w:rsidRDefault="00000000" w:rsidP="00A06AB8">
      <w:pPr>
        <w:pBdr>
          <w:bottom w:val="thickThinSmallGap" w:sz="18" w:space="0" w:color="000000"/>
        </w:pBdr>
        <w:spacing w:line="210" w:lineRule="atLeast"/>
        <w:rPr>
          <w:rFonts w:ascii="Calibri (Body)" w:eastAsia="Calibri (Body)" w:hAnsi="Calibri (Body)" w:cs="Calibri (Body)"/>
          <w:b/>
          <w:bCs/>
          <w:caps/>
          <w:sz w:val="15"/>
          <w:szCs w:val="15"/>
        </w:rPr>
      </w:pPr>
      <w:r w:rsidRPr="00783B92">
        <w:rPr>
          <w:rFonts w:ascii="Calibri (Body)" w:eastAsia="Calibri (Body)" w:hAnsi="Calibri (Body)" w:cs="Calibri (Body)"/>
          <w:b/>
          <w:bCs/>
          <w:caps/>
          <w:sz w:val="15"/>
          <w:szCs w:val="15"/>
        </w:rPr>
        <w:t>achievements</w:t>
      </w:r>
    </w:p>
    <w:p w14:paraId="579A9466" w14:textId="5F62B372" w:rsidR="008013AF" w:rsidRDefault="008013AF" w:rsidP="009B1B48">
      <w:pPr>
        <w:numPr>
          <w:ilvl w:val="0"/>
          <w:numId w:val="7"/>
        </w:numPr>
        <w:spacing w:line="210" w:lineRule="atLeast"/>
        <w:ind w:hanging="397"/>
        <w:rPr>
          <w:rFonts w:ascii="Calibri (Body)" w:eastAsia="Calibri (Body)" w:hAnsi="Calibri (Body)" w:cs="Calibri (Body)"/>
          <w:sz w:val="15"/>
          <w:szCs w:val="15"/>
        </w:rPr>
      </w:pPr>
      <w:r>
        <w:rPr>
          <w:rFonts w:ascii="Calibri (Body)" w:eastAsia="Calibri (Body)" w:hAnsi="Calibri (Body)" w:cs="Calibri (Body)"/>
          <w:sz w:val="15"/>
          <w:szCs w:val="15"/>
        </w:rPr>
        <w:t>’25 JHU William H. Huggins Award in ECE</w:t>
      </w:r>
    </w:p>
    <w:p w14:paraId="2A379611" w14:textId="570EFEAF" w:rsidR="009B1B48" w:rsidRPr="00783B92" w:rsidRDefault="001D6F4F" w:rsidP="009B1B48">
      <w:pPr>
        <w:numPr>
          <w:ilvl w:val="0"/>
          <w:numId w:val="7"/>
        </w:numPr>
        <w:spacing w:line="210" w:lineRule="atLeast"/>
        <w:ind w:hanging="397"/>
        <w:rPr>
          <w:rFonts w:ascii="Calibri (Body)" w:eastAsia="Calibri (Body)" w:hAnsi="Calibri (Body)" w:cs="Calibri (Body)"/>
          <w:sz w:val="15"/>
          <w:szCs w:val="15"/>
        </w:rPr>
      </w:pPr>
      <w:r>
        <w:rPr>
          <w:rFonts w:ascii="Calibri (Body)" w:eastAsia="Calibri (Body)" w:hAnsi="Calibri (Body)" w:cs="Calibri (Body)"/>
          <w:sz w:val="15"/>
          <w:szCs w:val="15"/>
        </w:rPr>
        <w:t>’</w:t>
      </w:r>
      <w:r w:rsidR="009B1B48" w:rsidRPr="00783B92">
        <w:rPr>
          <w:rFonts w:ascii="Calibri (Body)" w:eastAsia="Calibri (Body)" w:hAnsi="Calibri (Body)" w:cs="Calibri (Body)"/>
          <w:sz w:val="15"/>
          <w:szCs w:val="15"/>
        </w:rPr>
        <w:t>22</w:t>
      </w:r>
      <w:proofErr w:type="gramStart"/>
      <w:r>
        <w:rPr>
          <w:rFonts w:ascii="Calibri (Body)" w:eastAsia="Calibri (Body)" w:hAnsi="Calibri (Body)" w:cs="Calibri (Body)"/>
          <w:sz w:val="15"/>
          <w:szCs w:val="15"/>
        </w:rPr>
        <w:t>-‘</w:t>
      </w:r>
      <w:proofErr w:type="gramEnd"/>
      <w:r>
        <w:rPr>
          <w:rFonts w:ascii="Calibri (Body)" w:eastAsia="Calibri (Body)" w:hAnsi="Calibri (Body)" w:cs="Calibri (Body)"/>
          <w:sz w:val="15"/>
          <w:szCs w:val="15"/>
        </w:rPr>
        <w:t>26</w:t>
      </w:r>
      <w:r w:rsidR="009B1B48" w:rsidRPr="00783B92">
        <w:rPr>
          <w:rFonts w:ascii="Calibri (Body)" w:eastAsia="Calibri (Body)" w:hAnsi="Calibri (Body)" w:cs="Calibri (Body)"/>
          <w:sz w:val="15"/>
          <w:szCs w:val="15"/>
        </w:rPr>
        <w:t xml:space="preserve"> JHU Clark Scholar Member &amp; Recipient</w:t>
      </w:r>
    </w:p>
    <w:p w14:paraId="0810E147" w14:textId="16338405" w:rsidR="00CA657C" w:rsidRPr="00783B92" w:rsidRDefault="001A6E9F">
      <w:pPr>
        <w:numPr>
          <w:ilvl w:val="0"/>
          <w:numId w:val="7"/>
        </w:numPr>
        <w:spacing w:line="210" w:lineRule="atLeast"/>
        <w:ind w:hanging="397"/>
        <w:rPr>
          <w:rFonts w:ascii="Calibri (Body)" w:eastAsia="Calibri (Body)" w:hAnsi="Calibri (Body)" w:cs="Calibri (Body)"/>
          <w:sz w:val="15"/>
          <w:szCs w:val="15"/>
        </w:rPr>
      </w:pPr>
      <w:r>
        <w:rPr>
          <w:rFonts w:ascii="Calibri (Body)" w:eastAsia="Calibri (Body)" w:hAnsi="Calibri (Body)" w:cs="Calibri (Body)"/>
          <w:sz w:val="15"/>
          <w:szCs w:val="15"/>
        </w:rPr>
        <w:t>‘</w:t>
      </w:r>
      <w:r w:rsidRPr="00783B92">
        <w:rPr>
          <w:rFonts w:ascii="Calibri (Body)" w:eastAsia="Calibri (Body)" w:hAnsi="Calibri (Body)" w:cs="Calibri (Body)"/>
          <w:sz w:val="15"/>
          <w:szCs w:val="15"/>
        </w:rPr>
        <w:t>22 Student Elected Representative for Mechanical engineering Undergraduate Student Council (MUSC) at JHU</w:t>
      </w:r>
    </w:p>
    <w:p w14:paraId="129A5B19" w14:textId="497B78CD" w:rsidR="00CA657C" w:rsidRPr="00783B92" w:rsidRDefault="001D6F4F">
      <w:pPr>
        <w:numPr>
          <w:ilvl w:val="0"/>
          <w:numId w:val="7"/>
        </w:numPr>
        <w:spacing w:line="210" w:lineRule="atLeast"/>
        <w:ind w:hanging="397"/>
        <w:rPr>
          <w:rFonts w:ascii="Calibri (Body)" w:eastAsia="Calibri (Body)" w:hAnsi="Calibri (Body)" w:cs="Calibri (Body)"/>
          <w:sz w:val="15"/>
          <w:szCs w:val="15"/>
        </w:rPr>
      </w:pPr>
      <w:r>
        <w:rPr>
          <w:rFonts w:ascii="Calibri (Body)" w:eastAsia="Calibri (Body)" w:hAnsi="Calibri (Body)" w:cs="Calibri (Body)"/>
          <w:sz w:val="15"/>
          <w:szCs w:val="15"/>
        </w:rPr>
        <w:t>’</w:t>
      </w:r>
      <w:proofErr w:type="gramStart"/>
      <w:r w:rsidR="001A6E9F" w:rsidRPr="00783B92">
        <w:rPr>
          <w:rFonts w:ascii="Calibri (Body)" w:eastAsia="Calibri (Body)" w:hAnsi="Calibri (Body)" w:cs="Calibri (Body)"/>
          <w:sz w:val="15"/>
          <w:szCs w:val="15"/>
        </w:rPr>
        <w:t>22</w:t>
      </w:r>
      <w:proofErr w:type="gramEnd"/>
      <w:r>
        <w:rPr>
          <w:rFonts w:ascii="Calibri (Body)" w:eastAsia="Calibri (Body)" w:hAnsi="Calibri (Body)" w:cs="Calibri (Body)"/>
          <w:sz w:val="15"/>
          <w:szCs w:val="15"/>
        </w:rPr>
        <w:t xml:space="preserve">, ’25 </w:t>
      </w:r>
      <w:r w:rsidR="001A6E9F" w:rsidRPr="00783B92">
        <w:rPr>
          <w:rFonts w:ascii="Calibri (Body)" w:eastAsia="Calibri (Body)" w:hAnsi="Calibri (Body)" w:cs="Calibri (Body)"/>
          <w:sz w:val="15"/>
          <w:szCs w:val="15"/>
        </w:rPr>
        <w:t>Santa Maria Philharmonic Showcase Winner</w:t>
      </w:r>
      <w:r>
        <w:rPr>
          <w:rFonts w:ascii="Calibri (Body)" w:eastAsia="Calibri (Body)" w:hAnsi="Calibri (Body)" w:cs="Calibri (Body)"/>
          <w:sz w:val="15"/>
          <w:szCs w:val="15"/>
        </w:rPr>
        <w:t xml:space="preserve"> &amp; Concerto Performer</w:t>
      </w:r>
    </w:p>
    <w:p w14:paraId="46A57E30" w14:textId="4720A086" w:rsidR="00CA657C" w:rsidRPr="00783B92" w:rsidRDefault="001A6E9F">
      <w:pPr>
        <w:numPr>
          <w:ilvl w:val="0"/>
          <w:numId w:val="7"/>
        </w:numPr>
        <w:spacing w:line="210" w:lineRule="atLeast"/>
        <w:ind w:hanging="397"/>
        <w:rPr>
          <w:rFonts w:ascii="Calibri (Body)" w:eastAsia="Calibri (Body)" w:hAnsi="Calibri (Body)" w:cs="Calibri (Body)"/>
          <w:sz w:val="15"/>
          <w:szCs w:val="15"/>
        </w:rPr>
      </w:pPr>
      <w:r>
        <w:rPr>
          <w:rFonts w:ascii="Calibri (Body)" w:eastAsia="Calibri (Body)" w:hAnsi="Calibri (Body)" w:cs="Calibri (Body)"/>
          <w:sz w:val="15"/>
          <w:szCs w:val="15"/>
        </w:rPr>
        <w:t>‘</w:t>
      </w:r>
      <w:r w:rsidRPr="00783B92">
        <w:rPr>
          <w:rFonts w:ascii="Calibri (Body)" w:eastAsia="Calibri (Body)" w:hAnsi="Calibri (Body)" w:cs="Calibri (Body)"/>
          <w:sz w:val="15"/>
          <w:szCs w:val="15"/>
        </w:rPr>
        <w:t>21 AP Scholar w/ Distinction</w:t>
      </w:r>
    </w:p>
    <w:p w14:paraId="55E6C271" w14:textId="1526EB69" w:rsidR="00CA657C" w:rsidRPr="00783B92" w:rsidRDefault="001A6E9F">
      <w:pPr>
        <w:numPr>
          <w:ilvl w:val="0"/>
          <w:numId w:val="7"/>
        </w:numPr>
        <w:spacing w:line="210" w:lineRule="atLeast"/>
        <w:ind w:hanging="397"/>
        <w:rPr>
          <w:rFonts w:ascii="Calibri (Body)" w:eastAsia="Calibri (Body)" w:hAnsi="Calibri (Body)" w:cs="Calibri (Body)"/>
          <w:sz w:val="15"/>
          <w:szCs w:val="15"/>
        </w:rPr>
      </w:pPr>
      <w:r>
        <w:rPr>
          <w:rFonts w:ascii="Calibri (Body)" w:eastAsia="Calibri (Body)" w:hAnsi="Calibri (Body)" w:cs="Calibri (Body)"/>
          <w:sz w:val="15"/>
          <w:szCs w:val="15"/>
        </w:rPr>
        <w:t>‘</w:t>
      </w:r>
      <w:r w:rsidRPr="00783B92">
        <w:rPr>
          <w:rFonts w:ascii="Calibri (Body)" w:eastAsia="Calibri (Body)" w:hAnsi="Calibri (Body)" w:cs="Calibri (Body)"/>
          <w:sz w:val="15"/>
          <w:szCs w:val="15"/>
        </w:rPr>
        <w:t>21 FIRST Robotics Tidal Tumble Semifinalist</w:t>
      </w:r>
    </w:p>
    <w:p w14:paraId="2F4440B3" w14:textId="2CDB128D" w:rsidR="00B77655" w:rsidRPr="00783B92" w:rsidRDefault="001A6E9F">
      <w:pPr>
        <w:numPr>
          <w:ilvl w:val="0"/>
          <w:numId w:val="7"/>
        </w:numPr>
        <w:spacing w:line="210" w:lineRule="atLeast"/>
        <w:ind w:hanging="397"/>
        <w:rPr>
          <w:rFonts w:ascii="Calibri (Body)" w:eastAsia="Calibri (Body)" w:hAnsi="Calibri (Body)" w:cs="Calibri (Body)"/>
          <w:sz w:val="15"/>
          <w:szCs w:val="15"/>
        </w:rPr>
      </w:pPr>
      <w:r>
        <w:rPr>
          <w:rFonts w:ascii="Calibri (Body)" w:eastAsia="Calibri (Body)" w:hAnsi="Calibri (Body)" w:cs="Calibri (Body)"/>
          <w:sz w:val="15"/>
          <w:szCs w:val="15"/>
        </w:rPr>
        <w:t>‘</w:t>
      </w:r>
      <w:r w:rsidR="00B77655" w:rsidRPr="00783B92">
        <w:rPr>
          <w:rFonts w:ascii="Calibri (Body)" w:eastAsia="Calibri (Body)" w:hAnsi="Calibri (Body)" w:cs="Calibri (Body)"/>
          <w:sz w:val="15"/>
          <w:szCs w:val="15"/>
        </w:rPr>
        <w:t>21 Santa Barbara Double Piano Concerto Competition Winner</w:t>
      </w:r>
    </w:p>
    <w:p w14:paraId="68F868A4" w14:textId="27651E50" w:rsidR="009B1B48" w:rsidRPr="00783B92" w:rsidRDefault="001A6E9F">
      <w:pPr>
        <w:numPr>
          <w:ilvl w:val="0"/>
          <w:numId w:val="7"/>
        </w:numPr>
        <w:spacing w:line="210" w:lineRule="atLeast"/>
        <w:ind w:hanging="397"/>
        <w:rPr>
          <w:rFonts w:ascii="Calibri (Body)" w:eastAsia="Calibri (Body)" w:hAnsi="Calibri (Body)" w:cs="Calibri (Body)"/>
          <w:sz w:val="15"/>
          <w:szCs w:val="15"/>
        </w:rPr>
      </w:pPr>
      <w:r>
        <w:rPr>
          <w:rFonts w:ascii="Calibri (Body)" w:eastAsia="Calibri (Body)" w:hAnsi="Calibri (Body)" w:cs="Calibri (Body)"/>
          <w:sz w:val="15"/>
          <w:szCs w:val="15"/>
        </w:rPr>
        <w:t>‘</w:t>
      </w:r>
      <w:r w:rsidR="009B1B48" w:rsidRPr="00783B92">
        <w:rPr>
          <w:rFonts w:ascii="Calibri (Body)" w:eastAsia="Calibri (Body)" w:hAnsi="Calibri (Body)" w:cs="Calibri (Body)"/>
          <w:sz w:val="15"/>
          <w:szCs w:val="15"/>
        </w:rPr>
        <w:t>20 Music Teachers’ Association of California (MTAC) Composers Today Symposium State Level Finalist</w:t>
      </w:r>
    </w:p>
    <w:p w14:paraId="633A215B" w14:textId="738D8623" w:rsidR="003067F2" w:rsidRPr="00783B92" w:rsidRDefault="001A6E9F">
      <w:pPr>
        <w:numPr>
          <w:ilvl w:val="0"/>
          <w:numId w:val="7"/>
        </w:numPr>
        <w:spacing w:line="210" w:lineRule="atLeast"/>
        <w:ind w:hanging="397"/>
        <w:rPr>
          <w:rFonts w:ascii="Calibri (Body)" w:eastAsia="Calibri (Body)" w:hAnsi="Calibri (Body)" w:cs="Calibri (Body)"/>
          <w:sz w:val="15"/>
          <w:szCs w:val="15"/>
        </w:rPr>
      </w:pPr>
      <w:r>
        <w:rPr>
          <w:rFonts w:ascii="Calibri (Body)" w:eastAsia="Calibri (Body)" w:hAnsi="Calibri (Body)" w:cs="Calibri (Body)"/>
          <w:sz w:val="15"/>
          <w:szCs w:val="15"/>
        </w:rPr>
        <w:t>‘</w:t>
      </w:r>
      <w:r w:rsidR="003067F2" w:rsidRPr="00783B92">
        <w:rPr>
          <w:rFonts w:ascii="Calibri (Body)" w:eastAsia="Calibri (Body)" w:hAnsi="Calibri (Body)" w:cs="Calibri (Body)"/>
          <w:sz w:val="15"/>
          <w:szCs w:val="15"/>
        </w:rPr>
        <w:t>18 Jr. High Chess Tournament District Winner</w:t>
      </w:r>
    </w:p>
    <w:p w14:paraId="10BE3C13" w14:textId="1296207B" w:rsidR="00CA657C" w:rsidRPr="00783B92" w:rsidRDefault="001A6E9F">
      <w:pPr>
        <w:numPr>
          <w:ilvl w:val="0"/>
          <w:numId w:val="7"/>
        </w:numPr>
        <w:spacing w:line="210" w:lineRule="atLeast"/>
        <w:ind w:hanging="397"/>
        <w:rPr>
          <w:rFonts w:ascii="Calibri (Body)" w:eastAsia="Calibri (Body)" w:hAnsi="Calibri (Body)" w:cs="Calibri (Body)"/>
          <w:sz w:val="15"/>
          <w:szCs w:val="15"/>
        </w:rPr>
      </w:pPr>
      <w:r>
        <w:rPr>
          <w:rFonts w:ascii="Calibri (Body)" w:eastAsia="Calibri (Body)" w:hAnsi="Calibri (Body)" w:cs="Calibri (Body)"/>
          <w:sz w:val="15"/>
          <w:szCs w:val="15"/>
        </w:rPr>
        <w:t>‘</w:t>
      </w:r>
      <w:r w:rsidRPr="00783B92">
        <w:rPr>
          <w:rFonts w:ascii="Calibri (Body)" w:eastAsia="Calibri (Body)" w:hAnsi="Calibri (Body)" w:cs="Calibri (Body)"/>
          <w:sz w:val="15"/>
          <w:szCs w:val="15"/>
        </w:rPr>
        <w:t>18 Mock Trial Team County Winner as Pre-trial attorney</w:t>
      </w:r>
    </w:p>
    <w:p w14:paraId="1BADC1D7" w14:textId="26DB9345" w:rsidR="00CA657C" w:rsidRPr="00783B92" w:rsidRDefault="001A6E9F" w:rsidP="003067F2">
      <w:pPr>
        <w:numPr>
          <w:ilvl w:val="0"/>
          <w:numId w:val="7"/>
        </w:numPr>
        <w:spacing w:line="210" w:lineRule="atLeast"/>
        <w:ind w:hanging="397"/>
        <w:rPr>
          <w:rFonts w:ascii="Calibri (Body)" w:eastAsia="Calibri (Body)" w:hAnsi="Calibri (Body)" w:cs="Calibri (Body)"/>
          <w:sz w:val="15"/>
          <w:szCs w:val="15"/>
        </w:rPr>
      </w:pPr>
      <w:r>
        <w:rPr>
          <w:rFonts w:ascii="Calibri (Body)" w:eastAsia="Calibri (Body)" w:hAnsi="Calibri (Body)" w:cs="Calibri (Body)"/>
          <w:sz w:val="15"/>
          <w:szCs w:val="15"/>
        </w:rPr>
        <w:t>‘</w:t>
      </w:r>
      <w:r w:rsidRPr="00783B92">
        <w:rPr>
          <w:rFonts w:ascii="Calibri (Body)" w:eastAsia="Calibri (Body)" w:hAnsi="Calibri (Body)" w:cs="Calibri (Body)"/>
          <w:sz w:val="15"/>
          <w:szCs w:val="15"/>
        </w:rPr>
        <w:t>15 Jr. Black Belt in Kung Fu</w:t>
      </w:r>
    </w:p>
    <w:p w14:paraId="73F227C0" w14:textId="77777777" w:rsidR="00CA657C" w:rsidRPr="00783B92" w:rsidRDefault="00000000">
      <w:pPr>
        <w:pBdr>
          <w:bottom w:val="thickThinSmallGap" w:sz="18" w:space="0" w:color="000000"/>
        </w:pBdr>
        <w:spacing w:line="210" w:lineRule="atLeast"/>
        <w:rPr>
          <w:rFonts w:ascii="Calibri (Body)" w:eastAsia="Calibri (Body)" w:hAnsi="Calibri (Body)" w:cs="Calibri (Body)"/>
          <w:b/>
          <w:bCs/>
          <w:caps/>
          <w:sz w:val="15"/>
          <w:szCs w:val="15"/>
        </w:rPr>
      </w:pPr>
      <w:r w:rsidRPr="00783B92">
        <w:rPr>
          <w:rFonts w:ascii="Calibri (Body)" w:eastAsia="Calibri (Body)" w:hAnsi="Calibri (Body)" w:cs="Calibri (Body)"/>
          <w:b/>
          <w:bCs/>
          <w:caps/>
          <w:sz w:val="15"/>
          <w:szCs w:val="15"/>
        </w:rPr>
        <w:t>specialized skills</w:t>
      </w:r>
    </w:p>
    <w:p w14:paraId="2BEBD801" w14:textId="113D885D" w:rsidR="00CA657C" w:rsidRPr="00783B92" w:rsidRDefault="00000000">
      <w:pPr>
        <w:numPr>
          <w:ilvl w:val="0"/>
          <w:numId w:val="8"/>
        </w:numPr>
        <w:spacing w:line="210" w:lineRule="atLeast"/>
        <w:ind w:hanging="397"/>
        <w:rPr>
          <w:rFonts w:ascii="Calibri (Body)" w:eastAsia="Calibri (Body)" w:hAnsi="Calibri (Body)" w:cs="Calibri (Body)"/>
          <w:sz w:val="15"/>
          <w:szCs w:val="15"/>
        </w:rPr>
      </w:pPr>
      <w:r w:rsidRPr="00783B92">
        <w:rPr>
          <w:rFonts w:ascii="Calibri (Body)" w:eastAsia="Calibri (Body)" w:hAnsi="Calibri (Body)" w:cs="Calibri (Body)"/>
          <w:b/>
          <w:bCs/>
          <w:sz w:val="15"/>
          <w:szCs w:val="15"/>
        </w:rPr>
        <w:t>Programming languages:</w:t>
      </w:r>
      <w:r w:rsidRPr="00783B92">
        <w:rPr>
          <w:rFonts w:ascii="Calibri (Body)" w:eastAsia="Calibri (Body)" w:hAnsi="Calibri (Body)" w:cs="Calibri (Body)"/>
          <w:sz w:val="15"/>
          <w:szCs w:val="15"/>
        </w:rPr>
        <w:t xml:space="preserve"> </w:t>
      </w:r>
      <w:r w:rsidR="00A4181D" w:rsidRPr="00783B92">
        <w:rPr>
          <w:rFonts w:ascii="Calibri (Body)" w:eastAsia="Calibri (Body)" w:hAnsi="Calibri (Body)" w:cs="Calibri (Body)"/>
          <w:sz w:val="15"/>
          <w:szCs w:val="15"/>
        </w:rPr>
        <w:t xml:space="preserve">C, </w:t>
      </w:r>
      <w:r w:rsidRPr="00783B92">
        <w:rPr>
          <w:rFonts w:ascii="Calibri (Body)" w:eastAsia="Calibri (Body)" w:hAnsi="Calibri (Body)" w:cs="Calibri (Body)"/>
          <w:sz w:val="15"/>
          <w:szCs w:val="15"/>
        </w:rPr>
        <w:t>C++, C#,</w:t>
      </w:r>
      <w:r w:rsidR="00E13229" w:rsidRPr="00783B92">
        <w:rPr>
          <w:rFonts w:ascii="Calibri (Body)" w:eastAsia="Calibri (Body)" w:hAnsi="Calibri (Body)" w:cs="Calibri (Body)"/>
          <w:sz w:val="15"/>
          <w:szCs w:val="15"/>
        </w:rPr>
        <w:t xml:space="preserve"> Python,</w:t>
      </w:r>
      <w:r w:rsidRPr="00783B92">
        <w:rPr>
          <w:rFonts w:ascii="Calibri (Body)" w:eastAsia="Calibri (Body)" w:hAnsi="Calibri (Body)" w:cs="Calibri (Body)"/>
          <w:sz w:val="15"/>
          <w:szCs w:val="15"/>
        </w:rPr>
        <w:t xml:space="preserve"> Java, </w:t>
      </w:r>
      <w:r w:rsidR="00EB73DE">
        <w:rPr>
          <w:rFonts w:ascii="Calibri (Body)" w:eastAsia="Calibri (Body)" w:hAnsi="Calibri (Body)" w:cs="Calibri (Body)"/>
          <w:sz w:val="15"/>
          <w:szCs w:val="15"/>
        </w:rPr>
        <w:t xml:space="preserve">JavaScript, </w:t>
      </w:r>
      <w:r w:rsidRPr="00783B92">
        <w:rPr>
          <w:rFonts w:ascii="Calibri (Body)" w:eastAsia="Calibri (Body)" w:hAnsi="Calibri (Body)" w:cs="Calibri (Body)"/>
          <w:sz w:val="15"/>
          <w:szCs w:val="15"/>
        </w:rPr>
        <w:t>MATLAB, SQL, HTML, CSS</w:t>
      </w:r>
    </w:p>
    <w:p w14:paraId="11CA5D88" w14:textId="76DC3593" w:rsidR="00CA657C" w:rsidRPr="00783B92" w:rsidRDefault="00000000">
      <w:pPr>
        <w:numPr>
          <w:ilvl w:val="0"/>
          <w:numId w:val="8"/>
        </w:numPr>
        <w:spacing w:line="210" w:lineRule="atLeast"/>
        <w:ind w:hanging="397"/>
        <w:rPr>
          <w:rFonts w:ascii="Calibri (Body)" w:eastAsia="Calibri (Body)" w:hAnsi="Calibri (Body)" w:cs="Calibri (Body)"/>
          <w:sz w:val="15"/>
          <w:szCs w:val="15"/>
        </w:rPr>
      </w:pPr>
      <w:r w:rsidRPr="00783B92">
        <w:rPr>
          <w:rFonts w:ascii="Calibri (Body)" w:eastAsia="Calibri (Body)" w:hAnsi="Calibri (Body)" w:cs="Calibri (Body)"/>
          <w:b/>
          <w:bCs/>
          <w:sz w:val="15"/>
          <w:szCs w:val="15"/>
        </w:rPr>
        <w:t>Design:</w:t>
      </w:r>
      <w:r w:rsidRPr="00783B92">
        <w:rPr>
          <w:rFonts w:ascii="Calibri (Body)" w:eastAsia="Calibri (Body)" w:hAnsi="Calibri (Body)" w:cs="Calibri (Body)"/>
          <w:sz w:val="15"/>
          <w:szCs w:val="15"/>
        </w:rPr>
        <w:t xml:space="preserve"> SOLIDWORKS, </w:t>
      </w:r>
      <w:proofErr w:type="spellStart"/>
      <w:r w:rsidRPr="00783B92">
        <w:rPr>
          <w:rFonts w:ascii="Calibri (Body)" w:eastAsia="Calibri (Body)" w:hAnsi="Calibri (Body)" w:cs="Calibri (Body)"/>
          <w:sz w:val="15"/>
          <w:szCs w:val="15"/>
        </w:rPr>
        <w:t>OnShape</w:t>
      </w:r>
      <w:proofErr w:type="spellEnd"/>
      <w:r w:rsidRPr="00783B92">
        <w:rPr>
          <w:rFonts w:ascii="Calibri (Body)" w:eastAsia="Calibri (Body)" w:hAnsi="Calibri (Body)" w:cs="Calibri (Body)"/>
          <w:sz w:val="15"/>
          <w:szCs w:val="15"/>
        </w:rPr>
        <w:t>, &amp; basic CAM software</w:t>
      </w:r>
      <w:r w:rsidR="00D447A0">
        <w:rPr>
          <w:rFonts w:ascii="Calibri (Body)" w:eastAsia="Calibri (Body)" w:hAnsi="Calibri (Body)" w:cs="Calibri (Body)"/>
          <w:sz w:val="15"/>
          <w:szCs w:val="15"/>
        </w:rPr>
        <w:t xml:space="preserve">, </w:t>
      </w:r>
      <w:proofErr w:type="spellStart"/>
      <w:r w:rsidR="00D447A0">
        <w:rPr>
          <w:rFonts w:ascii="Calibri (Body)" w:eastAsia="Calibri (Body)" w:hAnsi="Calibri (Body)" w:cs="Calibri (Body)"/>
          <w:sz w:val="15"/>
          <w:szCs w:val="15"/>
        </w:rPr>
        <w:t>KiCad</w:t>
      </w:r>
      <w:proofErr w:type="spellEnd"/>
      <w:r w:rsidR="00D447A0">
        <w:rPr>
          <w:rFonts w:ascii="Calibri (Body)" w:eastAsia="Calibri (Body)" w:hAnsi="Calibri (Body)" w:cs="Calibri (Body)"/>
          <w:sz w:val="15"/>
          <w:szCs w:val="15"/>
        </w:rPr>
        <w:t xml:space="preserve">, Logisim, </w:t>
      </w:r>
      <w:proofErr w:type="spellStart"/>
      <w:r w:rsidR="00D447A0">
        <w:rPr>
          <w:rFonts w:ascii="Calibri (Body)" w:eastAsia="Calibri (Body)" w:hAnsi="Calibri (Body)" w:cs="Calibri (Body)"/>
          <w:sz w:val="15"/>
          <w:szCs w:val="15"/>
        </w:rPr>
        <w:t>LTspice</w:t>
      </w:r>
      <w:proofErr w:type="spellEnd"/>
      <w:r w:rsidR="00D447A0">
        <w:rPr>
          <w:rFonts w:ascii="Calibri (Body)" w:eastAsia="Calibri (Body)" w:hAnsi="Calibri (Body)" w:cs="Calibri (Body)"/>
          <w:sz w:val="15"/>
          <w:szCs w:val="15"/>
        </w:rPr>
        <w:t xml:space="preserve">, </w:t>
      </w:r>
      <w:proofErr w:type="spellStart"/>
      <w:r w:rsidR="00D447A0">
        <w:rPr>
          <w:rFonts w:ascii="Calibri (Body)" w:eastAsia="Calibri (Body)" w:hAnsi="Calibri (Body)" w:cs="Calibri (Body)"/>
          <w:sz w:val="15"/>
          <w:szCs w:val="15"/>
        </w:rPr>
        <w:t>Wordpress</w:t>
      </w:r>
      <w:proofErr w:type="spellEnd"/>
    </w:p>
    <w:p w14:paraId="1B72E29B" w14:textId="77777777" w:rsidR="00CA657C" w:rsidRDefault="00000000">
      <w:pPr>
        <w:numPr>
          <w:ilvl w:val="0"/>
          <w:numId w:val="8"/>
        </w:numPr>
        <w:spacing w:line="210" w:lineRule="atLeast"/>
        <w:ind w:hanging="397"/>
        <w:rPr>
          <w:rFonts w:ascii="Calibri (Body)" w:eastAsia="Calibri (Body)" w:hAnsi="Calibri (Body)" w:cs="Calibri (Body)"/>
          <w:sz w:val="15"/>
          <w:szCs w:val="15"/>
        </w:rPr>
      </w:pPr>
      <w:r w:rsidRPr="00783B92">
        <w:rPr>
          <w:rFonts w:ascii="Calibri (Body)" w:eastAsia="Calibri (Body)" w:hAnsi="Calibri (Body)" w:cs="Calibri (Body)"/>
          <w:b/>
          <w:bCs/>
          <w:sz w:val="15"/>
          <w:szCs w:val="15"/>
        </w:rPr>
        <w:t>Manufacturing:</w:t>
      </w:r>
      <w:r w:rsidRPr="00783B92">
        <w:rPr>
          <w:rFonts w:ascii="Calibri (Body)" w:eastAsia="Calibri (Body)" w:hAnsi="Calibri (Body)" w:cs="Calibri (Body)"/>
          <w:sz w:val="15"/>
          <w:szCs w:val="15"/>
        </w:rPr>
        <w:t xml:space="preserve"> Lathe, Mill, Band Saw, Laser Cutters, 3D Printing, Soldering</w:t>
      </w:r>
    </w:p>
    <w:p w14:paraId="78613BEA" w14:textId="17F48970" w:rsidR="00AA3DC5" w:rsidRPr="00AA3DC5" w:rsidRDefault="00AA3DC5" w:rsidP="00AA3DC5">
      <w:pPr>
        <w:numPr>
          <w:ilvl w:val="0"/>
          <w:numId w:val="8"/>
        </w:numPr>
        <w:spacing w:line="210" w:lineRule="atLeast"/>
        <w:ind w:hanging="397"/>
        <w:rPr>
          <w:rFonts w:ascii="Calibri (Body)" w:eastAsia="Calibri (Body)" w:hAnsi="Calibri (Body)" w:cs="Calibri (Body)"/>
          <w:sz w:val="15"/>
          <w:szCs w:val="15"/>
        </w:rPr>
      </w:pPr>
      <w:r>
        <w:rPr>
          <w:rFonts w:ascii="Calibri (Body)" w:eastAsia="Calibri (Body)" w:hAnsi="Calibri (Body)" w:cs="Calibri (Body)"/>
          <w:b/>
          <w:bCs/>
          <w:sz w:val="15"/>
          <w:szCs w:val="15"/>
        </w:rPr>
        <w:t>AWS:</w:t>
      </w:r>
      <w:r>
        <w:rPr>
          <w:rFonts w:ascii="Calibri (Body)" w:eastAsia="Calibri (Body)" w:hAnsi="Calibri (Body)" w:cs="Calibri (Body)"/>
          <w:sz w:val="15"/>
          <w:szCs w:val="15"/>
        </w:rPr>
        <w:t xml:space="preserve"> </w:t>
      </w:r>
      <w:r w:rsidR="00986A01">
        <w:rPr>
          <w:rFonts w:ascii="Calibri (Body)" w:eastAsia="Calibri (Body)" w:hAnsi="Calibri (Body)" w:cs="Calibri (Body)"/>
          <w:sz w:val="15"/>
          <w:szCs w:val="15"/>
        </w:rPr>
        <w:t xml:space="preserve">Lambda, API Gateway, </w:t>
      </w:r>
      <w:r>
        <w:rPr>
          <w:rFonts w:ascii="Calibri (Body)" w:eastAsia="Calibri (Body)" w:hAnsi="Calibri (Body)" w:cs="Calibri (Body)"/>
          <w:sz w:val="15"/>
          <w:szCs w:val="15"/>
        </w:rPr>
        <w:t>EC2</w:t>
      </w:r>
      <w:r w:rsidR="00D1594B">
        <w:rPr>
          <w:rFonts w:ascii="Calibri (Body)" w:eastAsia="Calibri (Body)" w:hAnsi="Calibri (Body)" w:cs="Calibri (Body)"/>
          <w:sz w:val="15"/>
          <w:szCs w:val="15"/>
        </w:rPr>
        <w:t xml:space="preserve">, </w:t>
      </w:r>
      <w:proofErr w:type="spellStart"/>
      <w:r w:rsidR="00D1594B">
        <w:rPr>
          <w:rFonts w:ascii="Calibri (Body)" w:eastAsia="Calibri (Body)" w:hAnsi="Calibri (Body)" w:cs="Calibri (Body)"/>
          <w:sz w:val="15"/>
          <w:szCs w:val="15"/>
        </w:rPr>
        <w:t>Lightsail</w:t>
      </w:r>
      <w:proofErr w:type="spellEnd"/>
    </w:p>
    <w:p w14:paraId="49C6AC6E" w14:textId="5EF36215" w:rsidR="00CA657C" w:rsidRDefault="00000000" w:rsidP="003067F2">
      <w:pPr>
        <w:numPr>
          <w:ilvl w:val="0"/>
          <w:numId w:val="8"/>
        </w:numPr>
        <w:spacing w:line="210" w:lineRule="atLeast"/>
        <w:ind w:hanging="397"/>
        <w:rPr>
          <w:rFonts w:ascii="Calibri (Body)" w:eastAsia="Calibri (Body)" w:hAnsi="Calibri (Body)" w:cs="Calibri (Body)"/>
          <w:sz w:val="15"/>
          <w:szCs w:val="15"/>
        </w:rPr>
      </w:pPr>
      <w:r w:rsidRPr="00783B92">
        <w:rPr>
          <w:rFonts w:ascii="Calibri (Body)" w:eastAsia="Calibri (Body)" w:hAnsi="Calibri (Body)" w:cs="Calibri (Body)"/>
          <w:b/>
          <w:bCs/>
          <w:sz w:val="15"/>
          <w:szCs w:val="15"/>
        </w:rPr>
        <w:t>Business:</w:t>
      </w:r>
      <w:r w:rsidR="003067F2" w:rsidRPr="00783B92">
        <w:rPr>
          <w:rFonts w:ascii="Calibri (Body)" w:eastAsia="Calibri (Body)" w:hAnsi="Calibri (Body)" w:cs="Calibri (Body)"/>
          <w:sz w:val="15"/>
          <w:szCs w:val="15"/>
        </w:rPr>
        <w:t xml:space="preserve"> </w:t>
      </w:r>
      <w:r w:rsidRPr="00783B92">
        <w:rPr>
          <w:rFonts w:ascii="Calibri (Body)" w:eastAsia="Calibri (Body)" w:hAnsi="Calibri (Body)" w:cs="Calibri (Body)"/>
          <w:sz w:val="15"/>
          <w:szCs w:val="15"/>
        </w:rPr>
        <w:t>Business Operation &amp; Marketing, Event Planning &amp; Coordination, Public &amp; Motivation Speaking, Bookkeeping, Microsoft Office / Google Suite</w:t>
      </w:r>
    </w:p>
    <w:p w14:paraId="76087B9C" w14:textId="1156D437" w:rsidR="00561721" w:rsidRPr="00561721" w:rsidRDefault="00561721" w:rsidP="00561721">
      <w:pPr>
        <w:numPr>
          <w:ilvl w:val="0"/>
          <w:numId w:val="8"/>
        </w:numPr>
        <w:spacing w:line="210" w:lineRule="atLeast"/>
        <w:ind w:hanging="397"/>
        <w:rPr>
          <w:rFonts w:ascii="Calibri (Body)" w:eastAsia="Calibri (Body)" w:hAnsi="Calibri (Body)" w:cs="Calibri (Body)"/>
          <w:sz w:val="15"/>
          <w:szCs w:val="15"/>
        </w:rPr>
      </w:pPr>
      <w:r>
        <w:rPr>
          <w:rFonts w:ascii="Calibri (Body)" w:eastAsia="Calibri (Body)" w:hAnsi="Calibri (Body)" w:cs="Calibri (Body)"/>
          <w:b/>
          <w:bCs/>
          <w:sz w:val="15"/>
          <w:szCs w:val="15"/>
        </w:rPr>
        <w:t>Other</w:t>
      </w:r>
      <w:r w:rsidR="007A1720">
        <w:rPr>
          <w:rFonts w:ascii="Calibri (Body)" w:eastAsia="Calibri (Body)" w:hAnsi="Calibri (Body)" w:cs="Calibri (Body)"/>
          <w:b/>
          <w:bCs/>
          <w:sz w:val="15"/>
          <w:szCs w:val="15"/>
        </w:rPr>
        <w:t>:</w:t>
      </w:r>
      <w:r w:rsidR="00D447A0">
        <w:rPr>
          <w:rFonts w:ascii="Calibri (Body)" w:eastAsia="Calibri (Body)" w:hAnsi="Calibri (Body)" w:cs="Calibri (Body)"/>
          <w:sz w:val="15"/>
          <w:szCs w:val="15"/>
        </w:rPr>
        <w:t xml:space="preserve"> </w:t>
      </w:r>
      <w:r w:rsidR="007A1720">
        <w:rPr>
          <w:rFonts w:ascii="Calibri (Body)" w:eastAsia="Calibri (Body)" w:hAnsi="Calibri (Body)" w:cs="Calibri (Body)"/>
          <w:sz w:val="15"/>
          <w:szCs w:val="15"/>
        </w:rPr>
        <w:t xml:space="preserve">PID loops, </w:t>
      </w:r>
      <w:r w:rsidR="007A77F2">
        <w:rPr>
          <w:rFonts w:ascii="Calibri (Body)" w:eastAsia="Calibri (Body)" w:hAnsi="Calibri (Body)" w:cs="Calibri (Body)"/>
          <w:sz w:val="15"/>
          <w:szCs w:val="15"/>
        </w:rPr>
        <w:t xml:space="preserve">DNS Records, HTTP Requests, APIs, </w:t>
      </w:r>
      <w:r w:rsidR="00D447A0">
        <w:rPr>
          <w:rFonts w:ascii="Calibri (Body)" w:eastAsia="Calibri (Body)" w:hAnsi="Calibri (Body)" w:cs="Calibri (Body)"/>
          <w:sz w:val="15"/>
          <w:szCs w:val="15"/>
        </w:rPr>
        <w:t>Backend/Frontend programming, Apache Web Server Setup,</w:t>
      </w:r>
      <w:r w:rsidR="007A77F2">
        <w:rPr>
          <w:rFonts w:ascii="Calibri (Body)" w:eastAsia="Calibri (Body)" w:hAnsi="Calibri (Body)" w:cs="Calibri (Body)"/>
          <w:sz w:val="15"/>
          <w:szCs w:val="15"/>
        </w:rPr>
        <w:t xml:space="preserve"> </w:t>
      </w:r>
      <w:proofErr w:type="spellStart"/>
      <w:r w:rsidR="00B91DA3" w:rsidRPr="00561721">
        <w:rPr>
          <w:rFonts w:ascii="Calibri (Body)" w:eastAsia="Calibri (Body)" w:hAnsi="Calibri (Body)" w:cs="Calibri (Body)"/>
          <w:sz w:val="15"/>
          <w:szCs w:val="15"/>
        </w:rPr>
        <w:t>Makefiles</w:t>
      </w:r>
      <w:proofErr w:type="spellEnd"/>
      <w:r w:rsidR="00B91DA3" w:rsidRPr="00561721">
        <w:rPr>
          <w:rFonts w:ascii="Calibri (Body)" w:eastAsia="Calibri (Body)" w:hAnsi="Calibri (Body)" w:cs="Calibri (Body)"/>
          <w:sz w:val="15"/>
          <w:szCs w:val="15"/>
        </w:rPr>
        <w:t xml:space="preserve">, </w:t>
      </w:r>
      <w:proofErr w:type="spellStart"/>
      <w:r w:rsidR="009239B1" w:rsidRPr="00561721">
        <w:rPr>
          <w:rFonts w:ascii="Calibri (Body)" w:eastAsia="Calibri (Body)" w:hAnsi="Calibri (Body)" w:cs="Calibri (Body)"/>
          <w:sz w:val="15"/>
          <w:szCs w:val="15"/>
        </w:rPr>
        <w:t>gdb</w:t>
      </w:r>
      <w:proofErr w:type="spellEnd"/>
      <w:r w:rsidR="009239B1" w:rsidRPr="00561721">
        <w:rPr>
          <w:rFonts w:ascii="Calibri (Body)" w:eastAsia="Calibri (Body)" w:hAnsi="Calibri (Body)" w:cs="Calibri (Body)"/>
          <w:sz w:val="15"/>
          <w:szCs w:val="15"/>
        </w:rPr>
        <w:t xml:space="preserve">, </w:t>
      </w:r>
      <w:proofErr w:type="spellStart"/>
      <w:r w:rsidR="009239B1" w:rsidRPr="00561721">
        <w:rPr>
          <w:rFonts w:ascii="Calibri (Body)" w:eastAsia="Calibri (Body)" w:hAnsi="Calibri (Body)" w:cs="Calibri (Body)"/>
          <w:sz w:val="15"/>
          <w:szCs w:val="15"/>
        </w:rPr>
        <w:t>Valgrind</w:t>
      </w:r>
      <w:proofErr w:type="spellEnd"/>
      <w:r w:rsidR="00052D00" w:rsidRPr="00561721">
        <w:rPr>
          <w:rFonts w:ascii="Calibri (Body)" w:eastAsia="Calibri (Body)" w:hAnsi="Calibri (Body)" w:cs="Calibri (Body)"/>
          <w:sz w:val="15"/>
          <w:szCs w:val="15"/>
        </w:rPr>
        <w:t>, Git, GitHub</w:t>
      </w:r>
      <w:r w:rsidR="00D447A0" w:rsidRPr="00561721">
        <w:rPr>
          <w:rFonts w:ascii="Calibri (Body)" w:eastAsia="Calibri (Body)" w:hAnsi="Calibri (Body)" w:cs="Calibri (Body)"/>
          <w:sz w:val="15"/>
          <w:szCs w:val="15"/>
        </w:rPr>
        <w:t xml:space="preserve">, </w:t>
      </w:r>
      <w:r w:rsidR="00052D00" w:rsidRPr="00561721">
        <w:rPr>
          <w:rFonts w:ascii="Calibri (Body)" w:eastAsia="Calibri (Body)" w:hAnsi="Calibri (Body)" w:cs="Calibri (Body)"/>
          <w:sz w:val="15"/>
          <w:szCs w:val="15"/>
        </w:rPr>
        <w:t>GitLab</w:t>
      </w:r>
    </w:p>
    <w:p w14:paraId="0D0BACEF" w14:textId="34FF2799" w:rsidR="00D1594B" w:rsidRPr="004268CF" w:rsidRDefault="00000000" w:rsidP="004268CF">
      <w:pPr>
        <w:pBdr>
          <w:bottom w:val="thickThinSmallGap" w:sz="18" w:space="0" w:color="000000"/>
        </w:pBdr>
        <w:spacing w:line="210" w:lineRule="atLeast"/>
        <w:rPr>
          <w:rFonts w:ascii="Calibri (Body)" w:eastAsia="Calibri (Body)" w:hAnsi="Calibri (Body)" w:cs="Calibri (Body)"/>
          <w:b/>
          <w:bCs/>
          <w:caps/>
          <w:sz w:val="15"/>
          <w:szCs w:val="15"/>
        </w:rPr>
      </w:pPr>
      <w:r w:rsidRPr="00783B92">
        <w:rPr>
          <w:rFonts w:ascii="Calibri (Body)" w:eastAsia="Calibri (Body)" w:hAnsi="Calibri (Body)" w:cs="Calibri (Body)"/>
          <w:b/>
          <w:bCs/>
          <w:caps/>
          <w:sz w:val="15"/>
          <w:szCs w:val="15"/>
        </w:rPr>
        <w:t>leadership &amp; involvement</w:t>
      </w:r>
    </w:p>
    <w:p w14:paraId="357A1184" w14:textId="44F89D57" w:rsidR="001D6F4F" w:rsidRPr="001D6F4F" w:rsidRDefault="001D6F4F" w:rsidP="001D6F4F">
      <w:pPr>
        <w:numPr>
          <w:ilvl w:val="0"/>
          <w:numId w:val="9"/>
        </w:numPr>
        <w:spacing w:line="210" w:lineRule="atLeast"/>
        <w:ind w:hanging="397"/>
        <w:rPr>
          <w:rFonts w:ascii="Calibri (Body)" w:eastAsia="Calibri (Body)" w:hAnsi="Calibri (Body)" w:cs="Calibri (Body)"/>
          <w:sz w:val="15"/>
          <w:szCs w:val="15"/>
        </w:rPr>
      </w:pPr>
      <w:r>
        <w:rPr>
          <w:rFonts w:ascii="Calibri (Body)" w:eastAsia="Calibri (Body)" w:hAnsi="Calibri (Body)" w:cs="Calibri (Body)"/>
          <w:sz w:val="15"/>
          <w:szCs w:val="15"/>
        </w:rPr>
        <w:t xml:space="preserve">Founder of JHU Algorithmic Trading team, </w:t>
      </w:r>
      <w:r w:rsidR="008013AF">
        <w:rPr>
          <w:rFonts w:ascii="Calibri (Body)" w:eastAsia="Calibri (Body)" w:hAnsi="Calibri (Body)" w:cs="Calibri (Body)"/>
          <w:sz w:val="15"/>
          <w:szCs w:val="15"/>
        </w:rPr>
        <w:t>JHU</w:t>
      </w:r>
      <w:r w:rsidR="00933D6D">
        <w:rPr>
          <w:rFonts w:ascii="Calibri (Body)" w:eastAsia="Calibri (Body)" w:hAnsi="Calibri (Body)" w:cs="Calibri (Body)"/>
          <w:sz w:val="15"/>
          <w:szCs w:val="15"/>
        </w:rPr>
        <w:t xml:space="preserve"> Racing </w:t>
      </w:r>
      <w:r w:rsidR="004268CF">
        <w:rPr>
          <w:rFonts w:ascii="Calibri (Body)" w:eastAsia="Calibri (Body)" w:hAnsi="Calibri (Body)" w:cs="Calibri (Body)"/>
          <w:sz w:val="15"/>
          <w:szCs w:val="15"/>
        </w:rPr>
        <w:t xml:space="preserve">Club </w:t>
      </w:r>
      <w:r w:rsidR="00933D6D">
        <w:rPr>
          <w:rFonts w:ascii="Calibri (Body)" w:eastAsia="Calibri (Body)" w:hAnsi="Calibri (Body)" w:cs="Calibri (Body)"/>
          <w:sz w:val="15"/>
          <w:szCs w:val="15"/>
        </w:rPr>
        <w:t>(Baja) Electronics</w:t>
      </w:r>
      <w:r w:rsidR="00986A01">
        <w:rPr>
          <w:rFonts w:ascii="Calibri (Body)" w:eastAsia="Calibri (Body)" w:hAnsi="Calibri (Body)" w:cs="Calibri (Body)"/>
          <w:sz w:val="15"/>
          <w:szCs w:val="15"/>
        </w:rPr>
        <w:t>/Software</w:t>
      </w:r>
      <w:r w:rsidR="00933D6D">
        <w:rPr>
          <w:rFonts w:ascii="Calibri (Body)" w:eastAsia="Calibri (Body)" w:hAnsi="Calibri (Body)" w:cs="Calibri (Body)"/>
          <w:sz w:val="15"/>
          <w:szCs w:val="15"/>
        </w:rPr>
        <w:t xml:space="preserve"> team</w:t>
      </w:r>
      <w:r w:rsidR="00986A01">
        <w:rPr>
          <w:rFonts w:ascii="Calibri (Body)" w:eastAsia="Calibri (Body)" w:hAnsi="Calibri (Body)" w:cs="Calibri (Body)"/>
          <w:sz w:val="15"/>
          <w:szCs w:val="15"/>
        </w:rPr>
        <w:t>s</w:t>
      </w:r>
      <w:r w:rsidR="008013AF">
        <w:rPr>
          <w:rFonts w:ascii="Calibri (Body)" w:eastAsia="Calibri (Body)" w:hAnsi="Calibri (Body)" w:cs="Calibri (Body)"/>
          <w:sz w:val="15"/>
          <w:szCs w:val="15"/>
        </w:rPr>
        <w:t xml:space="preserve">, Robotics Club, </w:t>
      </w:r>
      <w:r w:rsidR="00627C00">
        <w:rPr>
          <w:rFonts w:ascii="Calibri (Body)" w:eastAsia="Calibri (Body)" w:hAnsi="Calibri (Body)" w:cs="Calibri (Body)"/>
          <w:sz w:val="15"/>
          <w:szCs w:val="15"/>
        </w:rPr>
        <w:t xml:space="preserve">mobile app development for various JHU startups, </w:t>
      </w:r>
      <w:r w:rsidR="008013AF">
        <w:rPr>
          <w:rFonts w:ascii="Calibri (Body)" w:eastAsia="Calibri (Body)" w:hAnsi="Calibri (Body)" w:cs="Calibri (Body)"/>
          <w:sz w:val="15"/>
          <w:szCs w:val="15"/>
        </w:rPr>
        <w:t xml:space="preserve">AIAA, </w:t>
      </w:r>
      <w:r w:rsidR="00627C00">
        <w:rPr>
          <w:rFonts w:ascii="Calibri (Body)" w:eastAsia="Calibri (Body)" w:hAnsi="Calibri (Body)" w:cs="Calibri (Body)"/>
          <w:sz w:val="15"/>
          <w:szCs w:val="15"/>
        </w:rPr>
        <w:t>c</w:t>
      </w:r>
      <w:r w:rsidR="008013AF">
        <w:rPr>
          <w:rFonts w:ascii="Calibri (Body)" w:eastAsia="Calibri (Body)" w:hAnsi="Calibri (Body)" w:cs="Calibri (Body)"/>
          <w:sz w:val="15"/>
          <w:szCs w:val="15"/>
        </w:rPr>
        <w:t xml:space="preserve">lassical </w:t>
      </w:r>
      <w:r w:rsidR="00627C00">
        <w:rPr>
          <w:rFonts w:ascii="Calibri (Body)" w:eastAsia="Calibri (Body)" w:hAnsi="Calibri (Body)" w:cs="Calibri (Body)"/>
          <w:sz w:val="15"/>
          <w:szCs w:val="15"/>
        </w:rPr>
        <w:t>m</w:t>
      </w:r>
      <w:r w:rsidR="008013AF">
        <w:rPr>
          <w:rFonts w:ascii="Calibri (Body)" w:eastAsia="Calibri (Body)" w:hAnsi="Calibri (Body)" w:cs="Calibri (Body)"/>
          <w:sz w:val="15"/>
          <w:szCs w:val="15"/>
        </w:rPr>
        <w:t xml:space="preserve">usic </w:t>
      </w:r>
      <w:r w:rsidR="00627C00">
        <w:rPr>
          <w:rFonts w:ascii="Calibri (Body)" w:eastAsia="Calibri (Body)" w:hAnsi="Calibri (Body)" w:cs="Calibri (Body)"/>
          <w:sz w:val="15"/>
          <w:szCs w:val="15"/>
        </w:rPr>
        <w:t>i</w:t>
      </w:r>
      <w:r w:rsidR="008013AF">
        <w:rPr>
          <w:rFonts w:ascii="Calibri (Body)" w:eastAsia="Calibri (Body)" w:hAnsi="Calibri (Body)" w:cs="Calibri (Body)"/>
          <w:sz w:val="15"/>
          <w:szCs w:val="15"/>
        </w:rPr>
        <w:t xml:space="preserve">mprov &amp; </w:t>
      </w:r>
      <w:r w:rsidR="00627C00">
        <w:rPr>
          <w:rFonts w:ascii="Calibri (Body)" w:eastAsia="Calibri (Body)" w:hAnsi="Calibri (Body)" w:cs="Calibri (Body)"/>
          <w:sz w:val="15"/>
          <w:szCs w:val="15"/>
        </w:rPr>
        <w:t>c</w:t>
      </w:r>
      <w:r w:rsidR="008013AF">
        <w:rPr>
          <w:rFonts w:ascii="Calibri (Body)" w:eastAsia="Calibri (Body)" w:hAnsi="Calibri (Body)" w:cs="Calibri (Body)"/>
          <w:sz w:val="15"/>
          <w:szCs w:val="15"/>
        </w:rPr>
        <w:t xml:space="preserve">omposition, </w:t>
      </w:r>
      <w:r w:rsidR="00627C00">
        <w:rPr>
          <w:rFonts w:ascii="Calibri (Body)" w:eastAsia="Calibri (Body)" w:hAnsi="Calibri (Body)" w:cs="Calibri (Body)"/>
          <w:sz w:val="15"/>
          <w:szCs w:val="15"/>
        </w:rPr>
        <w:t>t</w:t>
      </w:r>
      <w:r w:rsidR="008013AF">
        <w:rPr>
          <w:rFonts w:ascii="Calibri (Body)" w:eastAsia="Calibri (Body)" w:hAnsi="Calibri (Body)" w:cs="Calibri (Body)"/>
          <w:sz w:val="15"/>
          <w:szCs w:val="15"/>
        </w:rPr>
        <w:t>enni</w:t>
      </w:r>
      <w:r w:rsidR="00627C00">
        <w:rPr>
          <w:rFonts w:ascii="Calibri (Body)" w:eastAsia="Calibri (Body)" w:hAnsi="Calibri (Body)" w:cs="Calibri (Body)"/>
          <w:sz w:val="15"/>
          <w:szCs w:val="15"/>
        </w:rPr>
        <w:t xml:space="preserve">s, </w:t>
      </w:r>
      <w:r>
        <w:rPr>
          <w:rFonts w:ascii="Calibri (Body)" w:eastAsia="Calibri (Body)" w:hAnsi="Calibri (Body)" w:cs="Calibri (Body)"/>
          <w:sz w:val="15"/>
          <w:szCs w:val="15"/>
        </w:rPr>
        <w:t xml:space="preserve">pickleball, </w:t>
      </w:r>
      <w:r w:rsidR="0011073F">
        <w:rPr>
          <w:rFonts w:ascii="Calibri (Body)" w:eastAsia="Calibri (Body)" w:hAnsi="Calibri (Body)" w:cs="Calibri (Body)"/>
          <w:sz w:val="15"/>
          <w:szCs w:val="15"/>
        </w:rPr>
        <w:t xml:space="preserve">and </w:t>
      </w:r>
      <w:r w:rsidR="00627C00">
        <w:rPr>
          <w:rFonts w:ascii="Calibri (Body)" w:eastAsia="Calibri (Body)" w:hAnsi="Calibri (Body)" w:cs="Calibri (Body)"/>
          <w:sz w:val="15"/>
          <w:szCs w:val="15"/>
        </w:rPr>
        <w:t>cross country</w:t>
      </w:r>
    </w:p>
    <w:sectPr w:rsidR="001D6F4F" w:rsidRPr="001D6F4F">
      <w:pgSz w:w="12225" w:h="15810"/>
      <w:pgMar w:top="719" w:right="719" w:bottom="719" w:left="719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(Body)">
    <w:altName w:val="Calibr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00000001"/>
    <w:lvl w:ilvl="0" w:tplc="B98CA17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F28AED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E04F6A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170816A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596144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008B20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07AAAF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236FE1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61422B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90FA2F5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7DA0A8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0E00E7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B5CDDE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CB010F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558E74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0DE079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89E179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0364D0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CF02F81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054FEE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524528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EBE272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DFA0A2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EFC111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648E98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94CFA6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F00F4E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6DCC97B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0F4C78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BBC78E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F9EF18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E640E5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78D2923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49665A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15A457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F2C0AF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D9820B0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CE89EE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F04683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28E72D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730EB2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3B4E02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BAA0AD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26A323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A5A8DE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566A882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E0A84E1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1587CD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B78658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584475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CC4AE2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66420C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1BCBF9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C04A75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hybridMultilevel"/>
    <w:tmpl w:val="00000007"/>
    <w:lvl w:ilvl="0" w:tplc="11A2C35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7A28DD3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B7C394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95244E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06E604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D08069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B7E9C6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662093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AF2250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 w15:restartNumberingAfterBreak="0">
    <w:nsid w:val="00000008"/>
    <w:multiLevelType w:val="hybridMultilevel"/>
    <w:tmpl w:val="00000008"/>
    <w:lvl w:ilvl="0" w:tplc="BA12E9A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6B2CB3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D4A785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4B4556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2F8F9F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F62E40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147E869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B20C7D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02E72C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 w15:restartNumberingAfterBreak="0">
    <w:nsid w:val="00000009"/>
    <w:multiLevelType w:val="hybridMultilevel"/>
    <w:tmpl w:val="00000009"/>
    <w:lvl w:ilvl="0" w:tplc="E0FCC4D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EE067C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158908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2A6DF9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67CBD0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DE644F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9FEBDF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C6CBAB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7C0E3B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" w15:restartNumberingAfterBreak="0">
    <w:nsid w:val="2F661165"/>
    <w:multiLevelType w:val="hybridMultilevel"/>
    <w:tmpl w:val="E3C21E64"/>
    <w:lvl w:ilvl="0" w:tplc="2C14746C">
      <w:start w:val="2"/>
      <w:numFmt w:val="bullet"/>
      <w:lvlText w:val="-"/>
      <w:lvlJc w:val="left"/>
      <w:pPr>
        <w:ind w:left="720" w:hanging="360"/>
      </w:pPr>
      <w:rPr>
        <w:rFonts w:ascii="Calibri (Body)" w:eastAsia="Calibri (Body)" w:hAnsi="Calibri (Body)" w:cs="Calibri (Body)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8264763">
    <w:abstractNumId w:val="0"/>
  </w:num>
  <w:num w:numId="2" w16cid:durableId="1838763137">
    <w:abstractNumId w:val="1"/>
  </w:num>
  <w:num w:numId="3" w16cid:durableId="793985482">
    <w:abstractNumId w:val="2"/>
  </w:num>
  <w:num w:numId="4" w16cid:durableId="846332302">
    <w:abstractNumId w:val="3"/>
  </w:num>
  <w:num w:numId="5" w16cid:durableId="1880823414">
    <w:abstractNumId w:val="4"/>
  </w:num>
  <w:num w:numId="6" w16cid:durableId="1727953770">
    <w:abstractNumId w:val="5"/>
  </w:num>
  <w:num w:numId="7" w16cid:durableId="2002196872">
    <w:abstractNumId w:val="6"/>
  </w:num>
  <w:num w:numId="8" w16cid:durableId="1141532397">
    <w:abstractNumId w:val="7"/>
  </w:num>
  <w:num w:numId="9" w16cid:durableId="1781758538">
    <w:abstractNumId w:val="8"/>
  </w:num>
  <w:num w:numId="10" w16cid:durableId="65845890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3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A657C"/>
    <w:rsid w:val="00052D00"/>
    <w:rsid w:val="0006011C"/>
    <w:rsid w:val="00066172"/>
    <w:rsid w:val="00073983"/>
    <w:rsid w:val="00101039"/>
    <w:rsid w:val="0011073F"/>
    <w:rsid w:val="001A6E9F"/>
    <w:rsid w:val="001D0E66"/>
    <w:rsid w:val="001D3330"/>
    <w:rsid w:val="001D6F4F"/>
    <w:rsid w:val="00225577"/>
    <w:rsid w:val="00295314"/>
    <w:rsid w:val="003067F2"/>
    <w:rsid w:val="0037356A"/>
    <w:rsid w:val="00404C8C"/>
    <w:rsid w:val="004268CF"/>
    <w:rsid w:val="00511EE3"/>
    <w:rsid w:val="00561721"/>
    <w:rsid w:val="005B4D6A"/>
    <w:rsid w:val="005E375C"/>
    <w:rsid w:val="00623F8C"/>
    <w:rsid w:val="00627C00"/>
    <w:rsid w:val="00630FC3"/>
    <w:rsid w:val="006747D0"/>
    <w:rsid w:val="006B7677"/>
    <w:rsid w:val="006D08D3"/>
    <w:rsid w:val="007276A5"/>
    <w:rsid w:val="00783B92"/>
    <w:rsid w:val="007A1720"/>
    <w:rsid w:val="007A77F2"/>
    <w:rsid w:val="007B0AA3"/>
    <w:rsid w:val="008013AF"/>
    <w:rsid w:val="00851CC6"/>
    <w:rsid w:val="008A62F8"/>
    <w:rsid w:val="009239B1"/>
    <w:rsid w:val="00933D6D"/>
    <w:rsid w:val="00963514"/>
    <w:rsid w:val="00986A01"/>
    <w:rsid w:val="009B1B48"/>
    <w:rsid w:val="009E3347"/>
    <w:rsid w:val="00A06AB8"/>
    <w:rsid w:val="00A4181D"/>
    <w:rsid w:val="00AA3DC5"/>
    <w:rsid w:val="00AE74B1"/>
    <w:rsid w:val="00B76EA1"/>
    <w:rsid w:val="00B77655"/>
    <w:rsid w:val="00B91DA3"/>
    <w:rsid w:val="00CA657C"/>
    <w:rsid w:val="00D14BEC"/>
    <w:rsid w:val="00D1594B"/>
    <w:rsid w:val="00D447A0"/>
    <w:rsid w:val="00DA6D12"/>
    <w:rsid w:val="00E001EF"/>
    <w:rsid w:val="00E11345"/>
    <w:rsid w:val="00E13229"/>
    <w:rsid w:val="00E43FE1"/>
    <w:rsid w:val="00E530D5"/>
    <w:rsid w:val="00E77789"/>
    <w:rsid w:val="00EB4897"/>
    <w:rsid w:val="00EB73DE"/>
    <w:rsid w:val="00ED47A0"/>
    <w:rsid w:val="00FE0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02DFA"/>
  <w15:docId w15:val="{13DF06C6-D584-489B-9E28-4865C0DDA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3330"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ivWordSection1">
    <w:name w:val="div_WordSection1"/>
    <w:basedOn w:val="Normal"/>
  </w:style>
  <w:style w:type="character" w:customStyle="1" w:styleId="fs14fw6overflow-hidden">
    <w:name w:val="fs14 fw6 overflow-hidden"/>
    <w:basedOn w:val="DefaultParagraphFont"/>
  </w:style>
  <w:style w:type="character" w:customStyle="1" w:styleId="fs14fw4">
    <w:name w:val="fs14 fw4"/>
    <w:basedOn w:val="DefaultParagraphFont"/>
  </w:style>
  <w:style w:type="character" w:customStyle="1" w:styleId="fs14fw4overflow-hidden">
    <w:name w:val="fs14 fw4 overflow-hidden"/>
    <w:basedOn w:val="DefaultParagraphFont"/>
  </w:style>
  <w:style w:type="character" w:customStyle="1" w:styleId="fs14fw4fsioverflow-hidden">
    <w:name w:val="fs14 fw4 fsi overflow-hidden"/>
    <w:basedOn w:val="DefaultParagraphFont"/>
  </w:style>
  <w:style w:type="paragraph" w:customStyle="1" w:styleId="liMsoNormal">
    <w:name w:val="li_MsoNormal"/>
    <w:basedOn w:val="Normal"/>
    <w:pPr>
      <w:spacing w:line="240" w:lineRule="atLeast"/>
    </w:pPr>
  </w:style>
  <w:style w:type="character" w:styleId="Hyperlink">
    <w:name w:val="Hyperlink"/>
    <w:basedOn w:val="DefaultParagraphFont"/>
    <w:uiPriority w:val="99"/>
    <w:unhideWhenUsed/>
    <w:rsid w:val="00E777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778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13229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1A6E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nstagram.com/sbpianoboys" TargetMode="External"/><Relationship Id="rId13" Type="http://schemas.openxmlformats.org/officeDocument/2006/relationships/hyperlink" Target="https://www.zeyn.schweyk.com" TargetMode="External"/><Relationship Id="rId18" Type="http://schemas.openxmlformats.org/officeDocument/2006/relationships/hyperlink" Target="https://2022mechatronicszeynschweyk.weebly.com/projects.html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hyperlink" Target="https://www.thepianoboys.com/" TargetMode="External"/><Relationship Id="rId12" Type="http://schemas.openxmlformats.org/officeDocument/2006/relationships/hyperlink" Target="https://drive.google.com/file/d/1mdA1QDGQTGNyW4H2WuDsXoCapBxJjlfK/view" TargetMode="External"/><Relationship Id="rId17" Type="http://schemas.openxmlformats.org/officeDocument/2006/relationships/hyperlink" Target="https://www.zeyn.schweyk.com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linkedin.com/in/zeyn-schweyk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mailto:zeyn@schweyk.com" TargetMode="External"/><Relationship Id="rId11" Type="http://schemas.openxmlformats.org/officeDocument/2006/relationships/hyperlink" Target="http://www.linkedin.com/in/sbpianoboy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github.com/ZSchweyk" TargetMode="External"/><Relationship Id="rId10" Type="http://schemas.openxmlformats.org/officeDocument/2006/relationships/hyperlink" Target="http://www.youtube.com/c/sbpianoboys" TargetMode="External"/><Relationship Id="rId19" Type="http://schemas.openxmlformats.org/officeDocument/2006/relationships/hyperlink" Target="https://www.youtube.com/playlist?list=PLVwCJZ4e7LgZ-fi2Ty8V5RPfVw5RuvFuZ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facebook.com/sbpianoboys" TargetMode="External"/><Relationship Id="rId14" Type="http://schemas.openxmlformats.org/officeDocument/2006/relationships/hyperlink" Target="https://2022mechatronicszeynschweyk.weebly.com/project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8D92A4-2D25-4407-85B5-D5F464B606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961</Words>
  <Characters>5482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6431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Zeyn Schweyk</dc:creator>
  <cp:keywords/>
  <dc:description/>
  <cp:lastModifiedBy>Zeyn Schweyk</cp:lastModifiedBy>
  <cp:revision>3</cp:revision>
  <cp:lastPrinted>2025-07-07T15:42:00Z</cp:lastPrinted>
  <dcterms:created xsi:type="dcterms:W3CDTF">2025-07-07T15:43:00Z</dcterms:created>
  <dcterms:modified xsi:type="dcterms:W3CDTF">2025-07-08T08:28:00Z</dcterms:modified>
</cp:coreProperties>
</file>