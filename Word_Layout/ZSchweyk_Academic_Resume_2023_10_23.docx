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4D9F6" w14:textId="77777777" w:rsidR="00CA657C" w:rsidRPr="00783B92" w:rsidRDefault="00000000">
      <w:pPr>
        <w:pBdr>
          <w:bottom w:val="thickThinSmallGap" w:sz="18" w:space="0" w:color="FFFFFF"/>
        </w:pBdr>
        <w:spacing w:line="360" w:lineRule="atLeast"/>
        <w:jc w:val="center"/>
        <w:rPr>
          <w:rFonts w:ascii="Calibri (Body)" w:eastAsia="Calibri (Body)" w:hAnsi="Calibri (Body)" w:cs="Calibri (Body)"/>
          <w:b/>
          <w:bC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Zeyn Schweyk</w:t>
      </w:r>
    </w:p>
    <w:p w14:paraId="78DA6FF5" w14:textId="3996556C" w:rsidR="00CA657C" w:rsidRPr="00783B92" w:rsidRDefault="00000000">
      <w:pPr>
        <w:pBdr>
          <w:bottom w:val="thickThinSmallGap" w:sz="18" w:space="0" w:color="FFFFFF"/>
        </w:pBdr>
        <w:spacing w:line="210" w:lineRule="atLeast"/>
        <w:jc w:val="center"/>
        <w:rPr>
          <w:rFonts w:ascii="Calibri (Body)" w:eastAsia="Calibri (Body)" w:hAnsi="Calibri (Body)" w:cs="Calibri (Body)"/>
          <w:color w:val="000000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(805) 708</w:t>
      </w:r>
      <w:r w:rsidRPr="00783B92">
        <w:rPr>
          <w:rFonts w:ascii="Calibri (Body)" w:eastAsia="Calibri (Body)" w:hAnsi="Calibri (Body)" w:cs="Calibri (Body)"/>
          <w:sz w:val="15"/>
          <w:szCs w:val="15"/>
        </w:rPr>
        <w:noBreakHyphen/>
        <w:t>4943 </w:t>
      </w:r>
      <w:r w:rsidRPr="00783B92">
        <w:rPr>
          <w:rFonts w:ascii="Calibri (Body)" w:eastAsia="Calibri (Body)" w:hAnsi="Calibri (Body)" w:cs="Calibri (Body)"/>
          <w:color w:val="000000"/>
          <w:sz w:val="15"/>
          <w:szCs w:val="15"/>
        </w:rPr>
        <w:t>• </w:t>
      </w:r>
      <w:hyperlink r:id="rId6" w:history="1">
        <w:r w:rsidR="00AA3DC5" w:rsidRPr="0012593B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zeyn@schweyk.com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> </w:t>
      </w:r>
      <w:r w:rsidRPr="00783B92">
        <w:rPr>
          <w:rFonts w:ascii="Calibri (Body)" w:eastAsia="Calibri (Body)" w:hAnsi="Calibri (Body)" w:cs="Calibri (Body)"/>
          <w:color w:val="000000"/>
          <w:sz w:val="15"/>
          <w:szCs w:val="15"/>
        </w:rPr>
        <w:t>• </w:t>
      </w:r>
      <w:r w:rsidR="005B4D6A">
        <w:rPr>
          <w:rFonts w:ascii="Calibri (Body)" w:eastAsia="Calibri (Body)" w:hAnsi="Calibri (Body)" w:cs="Calibri (Body)"/>
          <w:sz w:val="15"/>
          <w:szCs w:val="15"/>
        </w:rPr>
        <w:t>3301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North Charles Street, </w:t>
      </w:r>
      <w:r w:rsidR="005B4D6A">
        <w:rPr>
          <w:rFonts w:ascii="Calibri (Body)" w:eastAsia="Calibri (Body)" w:hAnsi="Calibri (Body)" w:cs="Calibri (Body)"/>
          <w:sz w:val="15"/>
          <w:szCs w:val="15"/>
        </w:rPr>
        <w:t>Scott-Bates Commons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#</w:t>
      </w:r>
      <w:r w:rsidR="005B4D6A">
        <w:rPr>
          <w:rFonts w:ascii="Calibri (Body)" w:eastAsia="Calibri (Body)" w:hAnsi="Calibri (Body)" w:cs="Calibri (Body)"/>
          <w:sz w:val="15"/>
          <w:szCs w:val="15"/>
        </w:rPr>
        <w:t>5194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, Baltimore MD 21218</w:t>
      </w:r>
      <w:r w:rsidR="00E13229" w:rsidRPr="00783B92">
        <w:rPr>
          <w:rFonts w:ascii="Calibri (Body)" w:eastAsia="Calibri (Body)" w:hAnsi="Calibri (Body)" w:cs="Calibri (Body)"/>
          <w:color w:val="000000"/>
          <w:sz w:val="15"/>
          <w:szCs w:val="15"/>
        </w:rPr>
        <w:t xml:space="preserve"> </w:t>
      </w:r>
    </w:p>
    <w:p w14:paraId="5C3D2802" w14:textId="02E91FD8" w:rsidR="00E13229" w:rsidRPr="00783B92" w:rsidRDefault="00E13229">
      <w:pPr>
        <w:pBdr>
          <w:bottom w:val="thickThinSmallGap" w:sz="18" w:space="0" w:color="FFFFFF"/>
        </w:pBdr>
        <w:spacing w:line="210" w:lineRule="atLeast"/>
        <w:jc w:val="center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Piano Duo</w:t>
      </w:r>
      <w:r w:rsidR="00B76EA1">
        <w:rPr>
          <w:rFonts w:ascii="Calibri (Body)" w:eastAsia="Calibri (Body)" w:hAnsi="Calibri (Body)" w:cs="Calibri (Body)"/>
          <w:sz w:val="15"/>
          <w:szCs w:val="15"/>
        </w:rPr>
        <w:t xml:space="preserve">: </w:t>
      </w:r>
      <w:hyperlink r:id="rId7" w:history="1">
        <w:r w:rsidR="001A6E9F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the</w:t>
        </w:r>
        <w:r w:rsidR="00B76EA1" w:rsidRPr="001513D3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pianoboys.com</w:t>
        </w:r>
      </w:hyperlink>
      <w:r w:rsidR="00B76EA1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8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Instagram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9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Facebook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0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YouTube</w:t>
        </w:r>
      </w:hyperlink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1" w:history="1">
        <w:r w:rsidR="003067F2"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LinkedIn</w:t>
        </w:r>
      </w:hyperlink>
      <w:r w:rsidR="00630FC3"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2" w:history="1">
        <w:r w:rsidR="00630FC3"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Music Resume</w:t>
        </w:r>
      </w:hyperlink>
    </w:p>
    <w:p w14:paraId="6F05EFAE" w14:textId="4D6870B1" w:rsidR="00CA657C" w:rsidRPr="00783B92" w:rsidRDefault="00E13229" w:rsidP="00630FC3">
      <w:pPr>
        <w:pBdr>
          <w:bottom w:val="thickThinSmallGap" w:sz="18" w:space="0" w:color="FFFFFF"/>
        </w:pBdr>
        <w:spacing w:line="210" w:lineRule="atLeast"/>
        <w:jc w:val="center"/>
        <w:rPr>
          <w:rFonts w:ascii="Calibri (Body)" w:eastAsia="Calibri (Body)" w:hAnsi="Calibri (Body)" w:cs="Calibri (Body)"/>
          <w:color w:val="0563C1" w:themeColor="hyperlink"/>
          <w:sz w:val="15"/>
          <w:szCs w:val="15"/>
          <w:u w:val="single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Personal:</w:t>
      </w:r>
      <w:r w:rsidR="00B76EA1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hyperlink r:id="rId13" w:history="1">
        <w:r w:rsidR="00B76EA1" w:rsidRPr="00B76EA1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zeyn.schweyk.com</w:t>
        </w:r>
      </w:hyperlink>
      <w:r w:rsidR="00B76EA1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4" w:history="1">
        <w:r w:rsidR="003067F2"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Projects</w:t>
        </w:r>
      </w:hyperlink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5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GitHub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6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LinkedIn</w:t>
        </w:r>
      </w:hyperlink>
    </w:p>
    <w:p w14:paraId="51C8D2C8" w14:textId="77777777" w:rsidR="00CA657C" w:rsidRPr="00783B92" w:rsidRDefault="00000000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education</w:t>
      </w:r>
    </w:p>
    <w:p w14:paraId="204B2424" w14:textId="5B100996" w:rsidR="00CA657C" w:rsidRPr="00783B92" w:rsidRDefault="00A06AB8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The </w:t>
      </w: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Johns Hopkins University and Peabody Institute of Music</w:t>
      </w:r>
      <w:r w:rsidR="001A6E9F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 – GPA: 3.88/4.0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Baltimore, MD</w:t>
      </w:r>
    </w:p>
    <w:p w14:paraId="7EDA3CC2" w14:textId="761B68D5" w:rsidR="001D3330" w:rsidRDefault="00295314" w:rsidP="00E13229">
      <w:pPr>
        <w:tabs>
          <w:tab w:val="right" w:pos="10800"/>
        </w:tabs>
        <w:spacing w:line="210" w:lineRule="atLeast"/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</w:pPr>
      <w:r w:rsidRPr="00783B92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Electrical Engineering and Computer Science Double Major, w/ </w:t>
      </w:r>
      <w:r w:rsidR="00A06AB8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double </w:t>
      </w:r>
      <w:r w:rsidRPr="00783B92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minors in </w:t>
      </w:r>
      <w:r w:rsidR="00A06AB8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Entrepreneurship/Management</w:t>
      </w:r>
      <w:r w:rsidRPr="00783B92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and </w:t>
      </w:r>
      <w:r w:rsidR="001A6E9F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Music</w:t>
      </w:r>
      <w:r w:rsidR="00A06AB8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Performance</w:t>
      </w:r>
      <w:r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ab/>
      </w:r>
      <w:r w:rsidR="009B1B48"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 xml:space="preserve">August </w:t>
      </w:r>
      <w:r w:rsidR="009B1B48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2022 – May </w:t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2026</w:t>
      </w:r>
      <w:r w:rsidR="009B1B48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(Expected)</w:t>
      </w:r>
    </w:p>
    <w:p w14:paraId="295BFF8F" w14:textId="77777777" w:rsidR="00DA6D12" w:rsidRDefault="00DA6D12" w:rsidP="00DA6D12">
      <w:pPr>
        <w:tabs>
          <w:tab w:val="right" w:pos="10800"/>
        </w:tabs>
        <w:spacing w:line="20" w:lineRule="atLeast"/>
        <w:rPr>
          <w:rFonts w:ascii="Calibri (Body)" w:eastAsia="Calibri (Body)" w:hAnsi="Calibri (Body)" w:cs="Calibri (Body)"/>
          <w:i/>
          <w:iCs/>
          <w:sz w:val="4"/>
          <w:szCs w:val="4"/>
        </w:rPr>
      </w:pPr>
    </w:p>
    <w:p w14:paraId="31CAAFB8" w14:textId="77777777" w:rsidR="00DA6D12" w:rsidRPr="00DA6D12" w:rsidRDefault="00DA6D12" w:rsidP="00DA6D12">
      <w:pPr>
        <w:tabs>
          <w:tab w:val="right" w:pos="10800"/>
        </w:tabs>
        <w:spacing w:line="20" w:lineRule="atLeast"/>
        <w:rPr>
          <w:rFonts w:ascii="Calibri (Body)" w:eastAsia="Calibri (Body)" w:hAnsi="Calibri (Body)" w:cs="Calibri (Body)"/>
          <w:i/>
          <w:iCs/>
          <w:sz w:val="4"/>
          <w:szCs w:val="4"/>
        </w:rPr>
      </w:pPr>
    </w:p>
    <w:p w14:paraId="11965AE5" w14:textId="761DE5AC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Santa Barbara City College</w:t>
      </w:r>
      <w:r w:rsidR="001A6E9F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 – GPA: 4.0/4.0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Santa Barbara, CA</w:t>
      </w:r>
    </w:p>
    <w:p w14:paraId="5029ACED" w14:textId="626978A4" w:rsidR="00CA657C" w:rsidRDefault="001A6E9F">
      <w:pPr>
        <w:tabs>
          <w:tab w:val="right" w:pos="10800"/>
        </w:tabs>
        <w:spacing w:line="210" w:lineRule="atLeast"/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</w:pPr>
      <w:r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2 </w:t>
      </w:r>
      <w:r w:rsidR="00E13229" w:rsidRPr="00783B92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Associate</w:t>
      </w:r>
      <w:r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s</w:t>
      </w:r>
      <w:r w:rsidR="00E13229" w:rsidRPr="00783B92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degrees in Math &amp; Science and Liberal Art</w:t>
      </w:r>
      <w:r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s</w:t>
      </w:r>
      <w:r w:rsidR="001D3330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as Dual Enrollment High School Student, w/ over 60 GE credits completed</w:t>
      </w:r>
      <w:r w:rsidR="00E13229"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ab/>
      </w:r>
      <w:r w:rsidR="009B1B48"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 xml:space="preserve">August </w:t>
      </w:r>
      <w:r w:rsidR="009B1B48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2018 – May </w:t>
      </w:r>
      <w:r w:rsidR="00E13229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2022</w:t>
      </w:r>
    </w:p>
    <w:p w14:paraId="5B6F6C50" w14:textId="77777777" w:rsidR="00DA6D12" w:rsidRDefault="00DA6D12" w:rsidP="00DA6D12">
      <w:pPr>
        <w:tabs>
          <w:tab w:val="right" w:pos="10800"/>
        </w:tabs>
        <w:spacing w:line="20" w:lineRule="atLeast"/>
        <w:rPr>
          <w:rStyle w:val="fs14fw4"/>
          <w:rFonts w:ascii="Calibri (Body)" w:eastAsia="Calibri (Body)" w:hAnsi="Calibri (Body)" w:cs="Calibri (Body)"/>
          <w:sz w:val="4"/>
          <w:szCs w:val="4"/>
        </w:rPr>
      </w:pPr>
    </w:p>
    <w:p w14:paraId="1CFD5543" w14:textId="77777777" w:rsidR="00DA6D12" w:rsidRPr="00DA6D12" w:rsidRDefault="00DA6D12" w:rsidP="00DA6D12">
      <w:pPr>
        <w:tabs>
          <w:tab w:val="right" w:pos="10800"/>
        </w:tabs>
        <w:spacing w:line="20" w:lineRule="atLeast"/>
        <w:rPr>
          <w:rStyle w:val="fs14fw4"/>
          <w:rFonts w:ascii="Calibri (Body)" w:eastAsia="Calibri (Body)" w:hAnsi="Calibri (Body)" w:cs="Calibri (Body)"/>
          <w:sz w:val="4"/>
          <w:szCs w:val="4"/>
        </w:rPr>
      </w:pPr>
    </w:p>
    <w:p w14:paraId="28C9A961" w14:textId="631B44D5" w:rsidR="003067F2" w:rsidRPr="001D3330" w:rsidRDefault="001D3330" w:rsidP="001D333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1D3330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Engineering Academy at </w:t>
      </w:r>
      <w:r w:rsidR="00630FC3" w:rsidRPr="001D3330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Dos Pueblos High School</w:t>
      </w:r>
      <w:r w:rsidR="001A6E9F" w:rsidRPr="001D3330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 – GPA: 5.0/5.0</w:t>
      </w:r>
      <w:r w:rsidR="003067F2" w:rsidRPr="001D3330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="005B4D6A" w:rsidRPr="001D3330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Goleta</w:t>
      </w:r>
      <w:r w:rsidR="003067F2" w:rsidRPr="001D3330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 xml:space="preserve">, </w:t>
      </w:r>
      <w:r w:rsidR="005B4D6A" w:rsidRPr="001D3330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CA</w:t>
      </w:r>
    </w:p>
    <w:p w14:paraId="63E3AA94" w14:textId="0AE756BA" w:rsidR="00CA657C" w:rsidRPr="001D3330" w:rsidRDefault="003067F2" w:rsidP="001D3330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sz w:val="15"/>
          <w:szCs w:val="15"/>
        </w:rPr>
      </w:pPr>
      <w:r w:rsidRPr="001D3330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ab/>
      </w:r>
      <w:r w:rsidR="009B1B48" w:rsidRPr="001D3330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 xml:space="preserve">August 2018 – May </w:t>
      </w:r>
      <w:r w:rsidRPr="001D3330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202</w:t>
      </w:r>
      <w:r w:rsidR="00630FC3" w:rsidRPr="001D3330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</w:t>
      </w:r>
    </w:p>
    <w:p w14:paraId="3013DF56" w14:textId="77777777" w:rsidR="00CA657C" w:rsidRPr="00783B92" w:rsidRDefault="00000000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work experience</w:t>
      </w:r>
    </w:p>
    <w:p w14:paraId="056BAB7B" w14:textId="4F9B05FB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Radio Frequency (RF) Software Intern</w:t>
      </w:r>
      <w:r w:rsidR="00A06AB8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 w/ SECRET Security Clearance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Goleta, CA</w:t>
      </w:r>
    </w:p>
    <w:p w14:paraId="0E9E3ADE" w14:textId="4DAF4CF1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Toyon Research Corporation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="00DA6D12">
        <w:rPr>
          <w:rStyle w:val="fs14fw4"/>
          <w:rFonts w:ascii="Calibri (Body)" w:eastAsia="Calibri (Body)" w:hAnsi="Calibri (Body)" w:cs="Calibri (Body)"/>
          <w:sz w:val="15"/>
          <w:szCs w:val="15"/>
        </w:rPr>
        <w:t xml:space="preserve">    </w:t>
      </w:r>
      <w:r w:rsidR="00933D6D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June</w:t>
      </w:r>
      <w:r w:rsidR="00933D6D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20</w:t>
      </w:r>
      <w:r w:rsidR="00933D6D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22</w:t>
      </w:r>
      <w:r w:rsidR="00933D6D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- Present</w:t>
      </w:r>
    </w:p>
    <w:p w14:paraId="67451E6D" w14:textId="56F55B4A" w:rsidR="00CA657C" w:rsidRDefault="00000000">
      <w:pPr>
        <w:numPr>
          <w:ilvl w:val="0"/>
          <w:numId w:val="3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Created &amp; deployed </w:t>
      </w:r>
      <w:r w:rsidR="00ED47A0">
        <w:rPr>
          <w:rFonts w:ascii="Calibri (Body)" w:eastAsia="Calibri (Body)" w:hAnsi="Calibri (Body)" w:cs="Calibri (Body)"/>
          <w:sz w:val="15"/>
          <w:szCs w:val="15"/>
        </w:rPr>
        <w:t xml:space="preserve">full-stack web apps &amp; desktop apps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for research &amp; testing for defense w/ </w:t>
      </w:r>
      <w:r w:rsidR="00EB73DE">
        <w:rPr>
          <w:rFonts w:ascii="Calibri (Body)" w:eastAsia="Calibri (Body)" w:hAnsi="Calibri (Body)" w:cs="Calibri (Body)"/>
          <w:sz w:val="15"/>
          <w:szCs w:val="15"/>
        </w:rPr>
        <w:t>JavaScript (</w:t>
      </w:r>
      <w:r w:rsidR="001A6E9F">
        <w:rPr>
          <w:rFonts w:ascii="Calibri (Body)" w:eastAsia="Calibri (Body)" w:hAnsi="Calibri (Body)" w:cs="Calibri (Body)"/>
          <w:sz w:val="15"/>
          <w:szCs w:val="15"/>
        </w:rPr>
        <w:t>React</w:t>
      </w:r>
      <w:r w:rsidR="00EB73DE">
        <w:rPr>
          <w:rFonts w:ascii="Calibri (Body)" w:eastAsia="Calibri (Body)" w:hAnsi="Calibri (Body)" w:cs="Calibri (Body)"/>
          <w:sz w:val="15"/>
          <w:szCs w:val="15"/>
        </w:rPr>
        <w:t>)</w:t>
      </w:r>
      <w:r w:rsidR="001A6E9F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r w:rsidR="00ED47A0">
        <w:rPr>
          <w:rFonts w:ascii="Calibri (Body)" w:eastAsia="Calibri (Body)" w:hAnsi="Calibri (Body)" w:cs="Calibri (Body)"/>
          <w:sz w:val="15"/>
          <w:szCs w:val="15"/>
        </w:rPr>
        <w:t xml:space="preserve">Python, C++, C#,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V</w:t>
      </w:r>
      <w:r w:rsidR="00ED47A0">
        <w:rPr>
          <w:rFonts w:ascii="Calibri (Body)" w:eastAsia="Calibri (Body)" w:hAnsi="Calibri (Body)" w:cs="Calibri (Body)"/>
          <w:sz w:val="15"/>
          <w:szCs w:val="15"/>
        </w:rPr>
        <w:t>S &amp; VS Code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, .NET Framework</w:t>
      </w:r>
    </w:p>
    <w:p w14:paraId="131D5BA3" w14:textId="1FE43B59" w:rsidR="00ED47A0" w:rsidRDefault="00ED47A0">
      <w:pPr>
        <w:numPr>
          <w:ilvl w:val="0"/>
          <w:numId w:val="3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 xml:space="preserve">Experience w/ </w:t>
      </w:r>
      <w:r w:rsidR="00933D6D">
        <w:rPr>
          <w:rFonts w:ascii="Calibri (Body)" w:eastAsia="Calibri (Body)" w:hAnsi="Calibri (Body)" w:cs="Calibri (Body)"/>
          <w:sz w:val="15"/>
          <w:szCs w:val="15"/>
        </w:rPr>
        <w:t>b</w:t>
      </w:r>
      <w:r w:rsidR="005B4D6A">
        <w:rPr>
          <w:rFonts w:ascii="Calibri (Body)" w:eastAsia="Calibri (Body)" w:hAnsi="Calibri (Body)" w:cs="Calibri (Body)"/>
          <w:sz w:val="15"/>
          <w:szCs w:val="15"/>
        </w:rPr>
        <w:t xml:space="preserve">ackend &amp; </w:t>
      </w:r>
      <w:r w:rsidR="00933D6D">
        <w:rPr>
          <w:rFonts w:ascii="Calibri (Body)" w:eastAsia="Calibri (Body)" w:hAnsi="Calibri (Body)" w:cs="Calibri (Body)"/>
          <w:sz w:val="15"/>
          <w:szCs w:val="15"/>
        </w:rPr>
        <w:t>f</w:t>
      </w:r>
      <w:r w:rsidR="005B4D6A">
        <w:rPr>
          <w:rFonts w:ascii="Calibri (Body)" w:eastAsia="Calibri (Body)" w:hAnsi="Calibri (Body)" w:cs="Calibri (Body)"/>
          <w:sz w:val="15"/>
          <w:szCs w:val="15"/>
        </w:rPr>
        <w:t xml:space="preserve">rontend development, 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RESTful APIs, </w:t>
      </w:r>
      <w:r w:rsidR="00EB73DE">
        <w:rPr>
          <w:rFonts w:ascii="Calibri (Body)" w:eastAsia="Calibri (Body)" w:hAnsi="Calibri (Body)" w:cs="Calibri (Body)"/>
          <w:sz w:val="15"/>
          <w:szCs w:val="15"/>
        </w:rPr>
        <w:t>Robot Operating System (ROS), servo motors</w:t>
      </w:r>
    </w:p>
    <w:p w14:paraId="45B11945" w14:textId="19B545F4" w:rsidR="001D3330" w:rsidRDefault="001D3330" w:rsidP="001D3330">
      <w:pPr>
        <w:spacing w:line="210" w:lineRule="atLeast"/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</w:pPr>
      <w:r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Computer Science Course Assistant</w:t>
      </w:r>
      <w:r w:rsidR="00DA6D1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 w:rsidR="00DA6D12">
        <w:rPr>
          <w:rFonts w:ascii="Calibri (Body)" w:eastAsia="Calibri (Body)" w:hAnsi="Calibri (Body)" w:cs="Calibri (Body)"/>
          <w:sz w:val="15"/>
          <w:szCs w:val="15"/>
        </w:rPr>
        <w:t>Baltimore, MD</w:t>
      </w:r>
    </w:p>
    <w:p w14:paraId="109C9C6D" w14:textId="6330BE4B" w:rsidR="001D3330" w:rsidRDefault="001D3330" w:rsidP="001D3330">
      <w:pPr>
        <w:spacing w:line="210" w:lineRule="atLeast"/>
        <w:rPr>
          <w:rFonts w:ascii="Calibri (Body)" w:eastAsia="Calibri (Body)" w:hAnsi="Calibri (Body)" w:cs="Calibri (Body)"/>
          <w:sz w:val="15"/>
          <w:szCs w:val="15"/>
        </w:rPr>
      </w:pPr>
      <w:r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The Johns Hopkins University at The Whiting School of Engineering</w:t>
      </w:r>
      <w:r w:rsidR="00DA6D1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 xml:space="preserve">                                                                                                                                                              </w:t>
      </w:r>
      <w:r w:rsidR="00DA6D1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August</w:t>
      </w:r>
      <w:r w:rsidR="00DA6D12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20</w:t>
      </w:r>
      <w:r w:rsidR="00DA6D1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23</w:t>
      </w:r>
      <w:r w:rsidR="00DA6D12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- Present</w:t>
      </w:r>
    </w:p>
    <w:p w14:paraId="4328EE5A" w14:textId="6D28A37D" w:rsidR="001D3330" w:rsidRPr="001D3330" w:rsidRDefault="001D3330" w:rsidP="001D3330">
      <w:pPr>
        <w:numPr>
          <w:ilvl w:val="0"/>
          <w:numId w:val="3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Intermediate Programming (EN.601.220)</w:t>
      </w:r>
      <w:r w:rsidR="00DA6D12">
        <w:rPr>
          <w:rFonts w:ascii="Calibri (Body)" w:eastAsia="Calibri (Body)" w:hAnsi="Calibri (Body)" w:cs="Calibri (Body)"/>
          <w:sz w:val="15"/>
          <w:szCs w:val="15"/>
        </w:rPr>
        <w:t xml:space="preserve"> – assist students in class, hold office hours, grade assignments, and proctor exams</w:t>
      </w:r>
      <w:r w:rsidR="00561721">
        <w:rPr>
          <w:rFonts w:ascii="Calibri (Body)" w:eastAsia="Calibri (Body)" w:hAnsi="Calibri (Body)" w:cs="Calibri (Body)"/>
          <w:sz w:val="15"/>
          <w:szCs w:val="15"/>
        </w:rPr>
        <w:t xml:space="preserve"> in C &amp; C++ programming languages</w:t>
      </w:r>
    </w:p>
    <w:p w14:paraId="4D7DB26E" w14:textId="422FFF08" w:rsidR="001D3330" w:rsidRPr="00783B92" w:rsidRDefault="001D3330" w:rsidP="001D333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Mechatronics Programmer for Science Museums across CA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Goleta, CA</w:t>
      </w:r>
    </w:p>
    <w:p w14:paraId="6A3311DB" w14:textId="59278C92" w:rsidR="001D3330" w:rsidRPr="00783B92" w:rsidRDefault="001D3330" w:rsidP="001D333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Dos Pueblos Engineering Academy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="00DA6D12">
        <w:rPr>
          <w:rStyle w:val="fs14fw4"/>
          <w:rFonts w:ascii="Calibri (Body)" w:eastAsia="Calibri (Body)" w:hAnsi="Calibri (Body)" w:cs="Calibri (Body)"/>
          <w:sz w:val="15"/>
          <w:szCs w:val="15"/>
        </w:rPr>
        <w:t xml:space="preserve"> </w:t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August 2021 - June 2022</w:t>
      </w:r>
    </w:p>
    <w:p w14:paraId="4440EDFA" w14:textId="77777777" w:rsidR="001D3330" w:rsidRPr="00783B92" w:rsidRDefault="001D3330" w:rsidP="001D3330">
      <w:pPr>
        <w:numPr>
          <w:ilvl w:val="0"/>
          <w:numId w:val="5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Designed and created software for various exhibits to be displayed across museums in California, like the Exploratorium in San Francisco, as a HS Senior</w:t>
      </w:r>
    </w:p>
    <w:p w14:paraId="09F66D7C" w14:textId="77777777" w:rsidR="001D3330" w:rsidRPr="00783B92" w:rsidRDefault="001D3330" w:rsidP="001D3330">
      <w:pPr>
        <w:numPr>
          <w:ilvl w:val="0"/>
          <w:numId w:val="5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Implemented and deployed closed-loop feedback control (PID) systems, Apache webservers on Raspberry </w:t>
      </w:r>
      <w:proofErr w:type="spellStart"/>
      <w:r w:rsidRPr="00783B92">
        <w:rPr>
          <w:rFonts w:ascii="Calibri (Body)" w:eastAsia="Calibri (Body)" w:hAnsi="Calibri (Body)" w:cs="Calibri (Body)"/>
          <w:sz w:val="15"/>
          <w:szCs w:val="15"/>
        </w:rPr>
        <w:t>Pis</w:t>
      </w:r>
      <w:proofErr w:type="spellEnd"/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CRUD applications, client-server models, Python libraries to </w:t>
      </w:r>
      <w:proofErr w:type="spellStart"/>
      <w:r w:rsidRPr="00783B92">
        <w:rPr>
          <w:rFonts w:ascii="Calibri (Body)" w:eastAsia="Calibri (Body)" w:hAnsi="Calibri (Body)" w:cs="Calibri (Body)"/>
          <w:sz w:val="15"/>
          <w:szCs w:val="15"/>
        </w:rPr>
        <w:t>PyPI</w:t>
      </w:r>
      <w:proofErr w:type="spellEnd"/>
      <w:r w:rsidRPr="00783B92">
        <w:rPr>
          <w:rFonts w:ascii="Calibri (Body)" w:eastAsia="Calibri (Body)" w:hAnsi="Calibri (Body)" w:cs="Calibri (Body)"/>
          <w:sz w:val="15"/>
          <w:szCs w:val="15"/>
        </w:rPr>
        <w:t>, and used Arduinos, various sensors and motors, and input devices</w:t>
      </w:r>
    </w:p>
    <w:p w14:paraId="4DD2E378" w14:textId="77777777" w:rsidR="001D3330" w:rsidRPr="00783B92" w:rsidRDefault="001D3330" w:rsidP="001D3330">
      <w:pPr>
        <w:numPr>
          <w:ilvl w:val="0"/>
          <w:numId w:val="5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Designed exhibit components with SOLIDWORKS and machined them w/ lathes, mills, &amp; laser cutters, as needed</w:t>
      </w:r>
    </w:p>
    <w:p w14:paraId="16080A3E" w14:textId="58D0832D" w:rsidR="001D3330" w:rsidRPr="001D3330" w:rsidRDefault="001D3330" w:rsidP="001D3330">
      <w:pPr>
        <w:numPr>
          <w:ilvl w:val="0"/>
          <w:numId w:val="5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View my </w:t>
      </w:r>
      <w:hyperlink r:id="rId17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Project Portfolio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for a more detailed description of projects</w:t>
      </w:r>
    </w:p>
    <w:p w14:paraId="0F086FD3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Software Contractor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Santa Barbara, CA</w:t>
      </w:r>
    </w:p>
    <w:p w14:paraId="51B6A846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 xml:space="preserve">Santa Barbara Control Systems, </w:t>
      </w:r>
      <w:proofErr w:type="spellStart"/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Chemtrol</w:t>
      </w:r>
      <w:proofErr w:type="spellEnd"/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 xml:space="preserve"> Division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December 2020 - May 2021</w:t>
      </w:r>
    </w:p>
    <w:p w14:paraId="67626F3A" w14:textId="5E321443" w:rsidR="00CA657C" w:rsidRPr="00783B92" w:rsidRDefault="00000000">
      <w:pPr>
        <w:numPr>
          <w:ilvl w:val="0"/>
          <w:numId w:val="4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Designed and created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 xml:space="preserve">a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time-clock syste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m, suitable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 xml:space="preserve">for any mid-sized company,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used daily by employees and management w/ Python &amp; SQL</w:t>
      </w:r>
    </w:p>
    <w:p w14:paraId="4651F031" w14:textId="4DCC67C3" w:rsidR="00CA657C" w:rsidRPr="00783B92" w:rsidRDefault="00000000">
      <w:pPr>
        <w:numPr>
          <w:ilvl w:val="0"/>
          <w:numId w:val="4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Implemented multiple versions of desktop applications compatible w/ Windows, Mac, &amp; Linux</w:t>
      </w:r>
      <w:r w:rsidR="0037356A" w:rsidRPr="00783B92">
        <w:rPr>
          <w:rFonts w:ascii="Calibri (Body)" w:eastAsia="Calibri (Body)" w:hAnsi="Calibri (Body)" w:cs="Calibri (Body)"/>
          <w:sz w:val="15"/>
          <w:szCs w:val="15"/>
        </w:rPr>
        <w:t>. Dealt with Facial Recognition for automatic clocking in/out,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automatic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emails/alerts/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database backups, regular employee reports linked to payroll, 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 xml:space="preserve">wage calculations,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vacation &amp; sick accrual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 xml:space="preserve"> &amp; taken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tasks by employee &amp; department, 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>random motivational quotes, English &amp; Spanish translations</w:t>
      </w:r>
      <w:r w:rsidR="0037356A" w:rsidRPr="00783B92">
        <w:rPr>
          <w:rFonts w:ascii="Calibri (Body)" w:eastAsia="Calibri (Body)" w:hAnsi="Calibri (Body)" w:cs="Calibri (Body)"/>
          <w:sz w:val="15"/>
          <w:szCs w:val="15"/>
        </w:rPr>
        <w:t>, and much more</w:t>
      </w:r>
    </w:p>
    <w:p w14:paraId="3354D930" w14:textId="3886B8E2" w:rsidR="0037356A" w:rsidRPr="007A1720" w:rsidRDefault="00000000" w:rsidP="007A1720">
      <w:pPr>
        <w:numPr>
          <w:ilvl w:val="0"/>
          <w:numId w:val="4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Pitched and sold system to CEO</w:t>
      </w:r>
    </w:p>
    <w:p w14:paraId="18244FE7" w14:textId="12ABA399" w:rsidR="00CA657C" w:rsidRPr="00783B92" w:rsidRDefault="00B91DA3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proofErr w:type="spellStart"/>
      <w:r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The</w:t>
      </w: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PianoBoys</w:t>
      </w:r>
      <w:proofErr w:type="spellEnd"/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 </w:t>
      </w:r>
      <w:r w:rsidR="00E43FE1"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(aka </w:t>
      </w:r>
      <w:proofErr w:type="spellStart"/>
      <w:r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SBPianoBoys</w:t>
      </w:r>
      <w:proofErr w:type="spellEnd"/>
      <w:r w:rsidR="00E43FE1"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)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California</w:t>
      </w:r>
    </w:p>
    <w:p w14:paraId="441A2271" w14:textId="512BC2BA" w:rsidR="00CA657C" w:rsidRPr="00783B92" w:rsidRDefault="00E43FE1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</w:pP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Classical Piano Duo w/ my brother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January 2014 - Present</w:t>
      </w:r>
    </w:p>
    <w:p w14:paraId="39A81481" w14:textId="0F502933" w:rsidR="00CA657C" w:rsidRPr="00783B92" w:rsidRDefault="00000000">
      <w:pPr>
        <w:numPr>
          <w:ilvl w:val="0"/>
          <w:numId w:val="6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Perform solo, four-hands, &amp; two-piano repertoire regularly at various venu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e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s, teach music to all ages, </w:t>
      </w:r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 xml:space="preserve">and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compose and arrange works</w:t>
      </w:r>
    </w:p>
    <w:p w14:paraId="00276F56" w14:textId="368B5950" w:rsidR="00CA657C" w:rsidRPr="00783B92" w:rsidRDefault="00000000">
      <w:pPr>
        <w:numPr>
          <w:ilvl w:val="0"/>
          <w:numId w:val="6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Competed in </w:t>
      </w:r>
      <w:r w:rsidR="00B91DA3">
        <w:rPr>
          <w:rFonts w:ascii="Calibri (Body)" w:eastAsia="Calibri (Body)" w:hAnsi="Calibri (Body)" w:cs="Calibri (Body)"/>
          <w:sz w:val="15"/>
          <w:szCs w:val="15"/>
        </w:rPr>
        <w:t>&amp;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won 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countless performance competitions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state level composition competitions, </w:t>
      </w:r>
      <w:r w:rsidR="00B91DA3">
        <w:rPr>
          <w:rFonts w:ascii="Calibri (Body)" w:eastAsia="Calibri (Body)" w:hAnsi="Calibri (Body)" w:cs="Calibri (Body)"/>
          <w:sz w:val="15"/>
          <w:szCs w:val="15"/>
        </w:rPr>
        <w:t>&amp;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various music festivals across CA</w:t>
      </w:r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>, individually and as a duo</w:t>
      </w:r>
    </w:p>
    <w:p w14:paraId="46DED2CB" w14:textId="3D6BF497" w:rsidR="00A06AB8" w:rsidRPr="00A06AB8" w:rsidRDefault="00E43FE1" w:rsidP="00A06AB8">
      <w:pPr>
        <w:numPr>
          <w:ilvl w:val="0"/>
          <w:numId w:val="6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S</w:t>
      </w:r>
      <w:r w:rsidR="009B1B48" w:rsidRPr="00783B92">
        <w:rPr>
          <w:rFonts w:ascii="Calibri (Body)" w:eastAsia="Calibri (Body)" w:hAnsi="Calibri (Body)" w:cs="Calibri (Body)"/>
          <w:sz w:val="15"/>
          <w:szCs w:val="15"/>
        </w:rPr>
        <w:t>tudied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Chamber Music at The Music Academy of the West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 xml:space="preserve"> under faculty from Juilliard, Curtis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University of California Santa Barbara (UCSB), </w:t>
      </w:r>
      <w:r w:rsidR="00A06AB8">
        <w:rPr>
          <w:rFonts w:ascii="Calibri (Body)" w:eastAsia="Calibri (Body)" w:hAnsi="Calibri (Body)" w:cs="Calibri (Body)"/>
          <w:sz w:val="15"/>
          <w:szCs w:val="15"/>
        </w:rPr>
        <w:t>and other institutions</w:t>
      </w:r>
    </w:p>
    <w:p w14:paraId="71A26DA8" w14:textId="1421FC17" w:rsidR="001A6E9F" w:rsidRPr="00A06AB8" w:rsidRDefault="00000000" w:rsidP="00A06AB8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achievements</w:t>
      </w:r>
    </w:p>
    <w:p w14:paraId="2A379611" w14:textId="77E38D69" w:rsidR="009B1B48" w:rsidRPr="00783B92" w:rsidRDefault="001A6E9F" w:rsidP="009B1B48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="009B1B48" w:rsidRPr="00783B92">
        <w:rPr>
          <w:rFonts w:ascii="Calibri (Body)" w:eastAsia="Calibri (Body)" w:hAnsi="Calibri (Body)" w:cs="Calibri (Body)"/>
          <w:sz w:val="15"/>
          <w:szCs w:val="15"/>
        </w:rPr>
        <w:t>22 JHU Clark Scholar Member &amp; Recipient</w:t>
      </w:r>
    </w:p>
    <w:p w14:paraId="0810E147" w14:textId="16338405" w:rsidR="00CA657C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22 Student Elected Representative for Mechanical engineering Undergraduate Student Council (MUSC) at JHU</w:t>
      </w:r>
    </w:p>
    <w:p w14:paraId="129A5B19" w14:textId="6AD22AAE" w:rsidR="00CA657C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22 Santa Maria Philharmonic Showcase Winner</w:t>
      </w:r>
    </w:p>
    <w:p w14:paraId="46A57E30" w14:textId="4720A086" w:rsidR="00CA657C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21 AP Scholar w/ Distinction</w:t>
      </w:r>
    </w:p>
    <w:p w14:paraId="55E6C271" w14:textId="1526EB69" w:rsidR="00CA657C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21 FIRST Robotics Tidal Tumble Semifinalist</w:t>
      </w:r>
    </w:p>
    <w:p w14:paraId="2F4440B3" w14:textId="2CDB128D" w:rsidR="00B77655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21 Santa Barbara Double Piano Concerto Competition Winner</w:t>
      </w:r>
    </w:p>
    <w:p w14:paraId="68F868A4" w14:textId="27651E50" w:rsidR="009B1B48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="009B1B48" w:rsidRPr="00783B92">
        <w:rPr>
          <w:rFonts w:ascii="Calibri (Body)" w:eastAsia="Calibri (Body)" w:hAnsi="Calibri (Body)" w:cs="Calibri (Body)"/>
          <w:sz w:val="15"/>
          <w:szCs w:val="15"/>
        </w:rPr>
        <w:t>20 Music Teachers’ Association of California (MTAC) Composers Today Symposium State Level Finalist</w:t>
      </w:r>
    </w:p>
    <w:p w14:paraId="633A215B" w14:textId="738D8623" w:rsidR="003067F2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>18 Jr. High Chess Tournament District Winner</w:t>
      </w:r>
    </w:p>
    <w:p w14:paraId="10BE3C13" w14:textId="1296207B" w:rsidR="00CA657C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18 Mock Trial Team County Winner as Pre-trial attorney</w:t>
      </w:r>
    </w:p>
    <w:p w14:paraId="1BADC1D7" w14:textId="26DB9345" w:rsidR="00CA657C" w:rsidRPr="00783B92" w:rsidRDefault="001A6E9F" w:rsidP="003067F2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15 Jr. Black Belt in Kung Fu</w:t>
      </w:r>
    </w:p>
    <w:p w14:paraId="73F227C0" w14:textId="77777777" w:rsidR="00CA657C" w:rsidRPr="00783B92" w:rsidRDefault="00000000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specialized skills</w:t>
      </w:r>
    </w:p>
    <w:p w14:paraId="2BEBD801" w14:textId="113D885D" w:rsidR="00CA657C" w:rsidRPr="00783B92" w:rsidRDefault="00000000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Programming languages: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C,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C++, C#,</w:t>
      </w:r>
      <w:r w:rsidR="00E13229" w:rsidRPr="00783B92">
        <w:rPr>
          <w:rFonts w:ascii="Calibri (Body)" w:eastAsia="Calibri (Body)" w:hAnsi="Calibri (Body)" w:cs="Calibri (Body)"/>
          <w:sz w:val="15"/>
          <w:szCs w:val="15"/>
        </w:rPr>
        <w:t xml:space="preserve"> Python,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Java, </w:t>
      </w:r>
      <w:r w:rsidR="00EB73DE">
        <w:rPr>
          <w:rFonts w:ascii="Calibri (Body)" w:eastAsia="Calibri (Body)" w:hAnsi="Calibri (Body)" w:cs="Calibri (Body)"/>
          <w:sz w:val="15"/>
          <w:szCs w:val="15"/>
        </w:rPr>
        <w:t xml:space="preserve">JavaScript,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MATLAB, SQL, HTML, CSS</w:t>
      </w:r>
    </w:p>
    <w:p w14:paraId="11CA5D88" w14:textId="76DC3593" w:rsidR="00CA657C" w:rsidRPr="00783B92" w:rsidRDefault="00000000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Design: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SOLIDWORKS, </w:t>
      </w:r>
      <w:proofErr w:type="spellStart"/>
      <w:r w:rsidRPr="00783B92">
        <w:rPr>
          <w:rFonts w:ascii="Calibri (Body)" w:eastAsia="Calibri (Body)" w:hAnsi="Calibri (Body)" w:cs="Calibri (Body)"/>
          <w:sz w:val="15"/>
          <w:szCs w:val="15"/>
        </w:rPr>
        <w:t>OnShape</w:t>
      </w:r>
      <w:proofErr w:type="spellEnd"/>
      <w:r w:rsidRPr="00783B92">
        <w:rPr>
          <w:rFonts w:ascii="Calibri (Body)" w:eastAsia="Calibri (Body)" w:hAnsi="Calibri (Body)" w:cs="Calibri (Body)"/>
          <w:sz w:val="15"/>
          <w:szCs w:val="15"/>
        </w:rPr>
        <w:t>, &amp; basic CAM software</w:t>
      </w:r>
      <w:r w:rsidR="00D447A0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proofErr w:type="spellStart"/>
      <w:r w:rsidR="00D447A0">
        <w:rPr>
          <w:rFonts w:ascii="Calibri (Body)" w:eastAsia="Calibri (Body)" w:hAnsi="Calibri (Body)" w:cs="Calibri (Body)"/>
          <w:sz w:val="15"/>
          <w:szCs w:val="15"/>
        </w:rPr>
        <w:t>KiCad</w:t>
      </w:r>
      <w:proofErr w:type="spellEnd"/>
      <w:r w:rsidR="00D447A0">
        <w:rPr>
          <w:rFonts w:ascii="Calibri (Body)" w:eastAsia="Calibri (Body)" w:hAnsi="Calibri (Body)" w:cs="Calibri (Body)"/>
          <w:sz w:val="15"/>
          <w:szCs w:val="15"/>
        </w:rPr>
        <w:t xml:space="preserve">, Logisim, </w:t>
      </w:r>
      <w:proofErr w:type="spellStart"/>
      <w:r w:rsidR="00D447A0">
        <w:rPr>
          <w:rFonts w:ascii="Calibri (Body)" w:eastAsia="Calibri (Body)" w:hAnsi="Calibri (Body)" w:cs="Calibri (Body)"/>
          <w:sz w:val="15"/>
          <w:szCs w:val="15"/>
        </w:rPr>
        <w:t>LTspice</w:t>
      </w:r>
      <w:proofErr w:type="spellEnd"/>
      <w:r w:rsidR="00D447A0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proofErr w:type="spellStart"/>
      <w:r w:rsidR="00D447A0">
        <w:rPr>
          <w:rFonts w:ascii="Calibri (Body)" w:eastAsia="Calibri (Body)" w:hAnsi="Calibri (Body)" w:cs="Calibri (Body)"/>
          <w:sz w:val="15"/>
          <w:szCs w:val="15"/>
        </w:rPr>
        <w:t>Wordpress</w:t>
      </w:r>
      <w:proofErr w:type="spellEnd"/>
    </w:p>
    <w:p w14:paraId="1B72E29B" w14:textId="77777777" w:rsidR="00CA657C" w:rsidRDefault="00000000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Manufacturing: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Lathe, Mill, Band Saw, Laser Cutters, 3D Printing, Soldering</w:t>
      </w:r>
    </w:p>
    <w:p w14:paraId="78613BEA" w14:textId="53394725" w:rsidR="00AA3DC5" w:rsidRPr="00AA3DC5" w:rsidRDefault="00AA3DC5" w:rsidP="00AA3DC5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b/>
          <w:bCs/>
          <w:sz w:val="15"/>
          <w:szCs w:val="15"/>
        </w:rPr>
        <w:t>AWS: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 EC2</w:t>
      </w:r>
      <w:r w:rsidR="00D1594B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proofErr w:type="spellStart"/>
      <w:r w:rsidR="00D1594B">
        <w:rPr>
          <w:rFonts w:ascii="Calibri (Body)" w:eastAsia="Calibri (Body)" w:hAnsi="Calibri (Body)" w:cs="Calibri (Body)"/>
          <w:sz w:val="15"/>
          <w:szCs w:val="15"/>
        </w:rPr>
        <w:t>Lightsail</w:t>
      </w:r>
      <w:proofErr w:type="spellEnd"/>
      <w:r w:rsidR="00D1594B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r>
        <w:rPr>
          <w:rFonts w:ascii="Calibri (Body)" w:eastAsia="Calibri (Body)" w:hAnsi="Calibri (Body)" w:cs="Calibri (Body)"/>
          <w:sz w:val="15"/>
          <w:szCs w:val="15"/>
        </w:rPr>
        <w:t>S3, Load Balancing, Auto Scaling</w:t>
      </w:r>
    </w:p>
    <w:p w14:paraId="49C6AC6E" w14:textId="5EF36215" w:rsidR="00CA657C" w:rsidRDefault="00000000" w:rsidP="003067F2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Business:</w:t>
      </w:r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Business Operation &amp; Marketing, Event Planning &amp; Coordination, Public &amp; Motivation Speaking, Bookkeeping, Microsoft Office / Google Suite</w:t>
      </w:r>
    </w:p>
    <w:p w14:paraId="76087B9C" w14:textId="72F383B3" w:rsidR="00561721" w:rsidRPr="00561721" w:rsidRDefault="00561721" w:rsidP="00561721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b/>
          <w:bCs/>
          <w:sz w:val="15"/>
          <w:szCs w:val="15"/>
        </w:rPr>
        <w:t>Other</w:t>
      </w:r>
      <w:r w:rsidR="007A1720">
        <w:rPr>
          <w:rFonts w:ascii="Calibri (Body)" w:eastAsia="Calibri (Body)" w:hAnsi="Calibri (Body)" w:cs="Calibri (Body)"/>
          <w:b/>
          <w:bCs/>
          <w:sz w:val="15"/>
          <w:szCs w:val="15"/>
        </w:rPr>
        <w:t>:</w:t>
      </w:r>
      <w:r w:rsidR="00D447A0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="007A1720">
        <w:rPr>
          <w:rFonts w:ascii="Calibri (Body)" w:eastAsia="Calibri (Body)" w:hAnsi="Calibri (Body)" w:cs="Calibri (Body)"/>
          <w:sz w:val="15"/>
          <w:szCs w:val="15"/>
        </w:rPr>
        <w:t>PID loops, SSL Certificates</w:t>
      </w:r>
      <w:r w:rsidR="00D447A0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r w:rsidR="007A77F2">
        <w:rPr>
          <w:rFonts w:ascii="Calibri (Body)" w:eastAsia="Calibri (Body)" w:hAnsi="Calibri (Body)" w:cs="Calibri (Body)"/>
          <w:sz w:val="15"/>
          <w:szCs w:val="15"/>
        </w:rPr>
        <w:t xml:space="preserve">DNS Records, </w:t>
      </w:r>
      <w:r w:rsidR="007A77F2">
        <w:rPr>
          <w:rFonts w:ascii="Calibri (Body)" w:eastAsia="Calibri (Body)" w:hAnsi="Calibri (Body)" w:cs="Calibri (Body)"/>
          <w:sz w:val="15"/>
          <w:szCs w:val="15"/>
        </w:rPr>
        <w:t>HTTP Requests</w:t>
      </w:r>
      <w:r w:rsidR="007A77F2">
        <w:rPr>
          <w:rFonts w:ascii="Calibri (Body)" w:eastAsia="Calibri (Body)" w:hAnsi="Calibri (Body)" w:cs="Calibri (Body)"/>
          <w:sz w:val="15"/>
          <w:szCs w:val="15"/>
        </w:rPr>
        <w:t xml:space="preserve">, APIs, </w:t>
      </w:r>
      <w:r w:rsidR="00D447A0">
        <w:rPr>
          <w:rFonts w:ascii="Calibri (Body)" w:eastAsia="Calibri (Body)" w:hAnsi="Calibri (Body)" w:cs="Calibri (Body)"/>
          <w:sz w:val="15"/>
          <w:szCs w:val="15"/>
        </w:rPr>
        <w:t>Backend/Frontend programming, Apache Web Server Setup,</w:t>
      </w:r>
      <w:r w:rsidR="007A77F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proofErr w:type="spellStart"/>
      <w:r w:rsidR="00B91DA3" w:rsidRPr="00561721">
        <w:rPr>
          <w:rFonts w:ascii="Calibri (Body)" w:eastAsia="Calibri (Body)" w:hAnsi="Calibri (Body)" w:cs="Calibri (Body)"/>
          <w:sz w:val="15"/>
          <w:szCs w:val="15"/>
        </w:rPr>
        <w:t>Makefiles</w:t>
      </w:r>
      <w:proofErr w:type="spellEnd"/>
      <w:r w:rsidR="00B91DA3" w:rsidRPr="00561721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proofErr w:type="spellStart"/>
      <w:r w:rsidR="009239B1" w:rsidRPr="00561721">
        <w:rPr>
          <w:rFonts w:ascii="Calibri (Body)" w:eastAsia="Calibri (Body)" w:hAnsi="Calibri (Body)" w:cs="Calibri (Body)"/>
          <w:sz w:val="15"/>
          <w:szCs w:val="15"/>
        </w:rPr>
        <w:t>gdb</w:t>
      </w:r>
      <w:proofErr w:type="spellEnd"/>
      <w:r w:rsidR="009239B1" w:rsidRPr="00561721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proofErr w:type="spellStart"/>
      <w:r w:rsidR="009239B1" w:rsidRPr="00561721">
        <w:rPr>
          <w:rFonts w:ascii="Calibri (Body)" w:eastAsia="Calibri (Body)" w:hAnsi="Calibri (Body)" w:cs="Calibri (Body)"/>
          <w:sz w:val="15"/>
          <w:szCs w:val="15"/>
        </w:rPr>
        <w:t>Valgrind</w:t>
      </w:r>
      <w:proofErr w:type="spellEnd"/>
      <w:r w:rsidR="00052D00" w:rsidRPr="00561721">
        <w:rPr>
          <w:rFonts w:ascii="Calibri (Body)" w:eastAsia="Calibri (Body)" w:hAnsi="Calibri (Body)" w:cs="Calibri (Body)"/>
          <w:sz w:val="15"/>
          <w:szCs w:val="15"/>
        </w:rPr>
        <w:t>, Git, GitHub</w:t>
      </w:r>
      <w:r w:rsidR="00D447A0" w:rsidRPr="00561721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r w:rsidR="00052D00" w:rsidRPr="00561721">
        <w:rPr>
          <w:rFonts w:ascii="Calibri (Body)" w:eastAsia="Calibri (Body)" w:hAnsi="Calibri (Body)" w:cs="Calibri (Body)"/>
          <w:sz w:val="15"/>
          <w:szCs w:val="15"/>
        </w:rPr>
        <w:t>GitLab</w:t>
      </w:r>
    </w:p>
    <w:p w14:paraId="0D0BACEF" w14:textId="34FF2799" w:rsidR="00D1594B" w:rsidRPr="004268CF" w:rsidRDefault="00000000" w:rsidP="004268CF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leadership &amp; involvement</w:t>
      </w:r>
    </w:p>
    <w:p w14:paraId="087EC548" w14:textId="629BF3B6" w:rsidR="00933D6D" w:rsidRDefault="004268CF">
      <w:pPr>
        <w:numPr>
          <w:ilvl w:val="0"/>
          <w:numId w:val="9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 xml:space="preserve">Johns </w:t>
      </w:r>
      <w:r w:rsidR="00933D6D">
        <w:rPr>
          <w:rFonts w:ascii="Calibri (Body)" w:eastAsia="Calibri (Body)" w:hAnsi="Calibri (Body)" w:cs="Calibri (Body)"/>
          <w:sz w:val="15"/>
          <w:szCs w:val="15"/>
        </w:rPr>
        <w:t xml:space="preserve">Hopkins Racing 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Club </w:t>
      </w:r>
      <w:r w:rsidR="00933D6D">
        <w:rPr>
          <w:rFonts w:ascii="Calibri (Body)" w:eastAsia="Calibri (Body)" w:hAnsi="Calibri (Body)" w:cs="Calibri (Body)"/>
          <w:sz w:val="15"/>
          <w:szCs w:val="15"/>
        </w:rPr>
        <w:t>(Baja) Electronics Sub-team</w:t>
      </w:r>
    </w:p>
    <w:p w14:paraId="576B9D15" w14:textId="6176C318" w:rsidR="004268CF" w:rsidRDefault="004268CF">
      <w:pPr>
        <w:numPr>
          <w:ilvl w:val="0"/>
          <w:numId w:val="9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Johns Hopkins Robotics Club</w:t>
      </w:r>
    </w:p>
    <w:p w14:paraId="56D79D0C" w14:textId="77777777" w:rsidR="00CA657C" w:rsidRPr="00783B92" w:rsidRDefault="00000000">
      <w:pPr>
        <w:numPr>
          <w:ilvl w:val="0"/>
          <w:numId w:val="9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Spreadsheet Club, Founder &amp; President</w:t>
      </w:r>
    </w:p>
    <w:p w14:paraId="1B98BC36" w14:textId="2432B340" w:rsidR="00B77655" w:rsidRPr="00783B92" w:rsidRDefault="00000000" w:rsidP="00B77655">
      <w:pPr>
        <w:numPr>
          <w:ilvl w:val="0"/>
          <w:numId w:val="9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American Institute of Aeronautics &amp; Astronautics</w:t>
      </w:r>
    </w:p>
    <w:p w14:paraId="290214EF" w14:textId="1215DB7A" w:rsidR="00B77655" w:rsidRPr="00783B92" w:rsidRDefault="00B77655" w:rsidP="00B77655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Hobbies</w:t>
      </w:r>
    </w:p>
    <w:p w14:paraId="3BE8DCF2" w14:textId="53431E91" w:rsidR="00DA6D12" w:rsidRPr="00DA6D12" w:rsidRDefault="00851CC6" w:rsidP="00DA6D12">
      <w:pPr>
        <w:numPr>
          <w:ilvl w:val="0"/>
          <w:numId w:val="9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Classical</w:t>
      </w:r>
      <w:r w:rsidR="00A06AB8">
        <w:rPr>
          <w:rFonts w:ascii="Calibri (Body)" w:eastAsia="Calibri (Body)" w:hAnsi="Calibri (Body)" w:cs="Calibri (Body)"/>
          <w:sz w:val="15"/>
          <w:szCs w:val="15"/>
        </w:rPr>
        <w:t xml:space="preserve"> Music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Improvis</w:t>
      </w:r>
      <w:r>
        <w:rPr>
          <w:rFonts w:ascii="Calibri (Body)" w:eastAsia="Calibri (Body)" w:hAnsi="Calibri (Body)" w:cs="Calibri (Body)"/>
          <w:sz w:val="15"/>
          <w:szCs w:val="15"/>
        </w:rPr>
        <w:t>ation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 xml:space="preserve"> &amp; Compos</w:t>
      </w:r>
      <w:r>
        <w:rPr>
          <w:rFonts w:ascii="Calibri (Body)" w:eastAsia="Calibri (Body)" w:hAnsi="Calibri (Body)" w:cs="Calibri (Body)"/>
          <w:sz w:val="15"/>
          <w:szCs w:val="15"/>
        </w:rPr>
        <w:t>ition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, Brainstorming Business Ideas,</w:t>
      </w:r>
      <w:r w:rsidR="00E13229" w:rsidRPr="00783B92">
        <w:rPr>
          <w:rFonts w:ascii="Calibri (Body)" w:eastAsia="Calibri (Body)" w:hAnsi="Calibri (Body)" w:cs="Calibri (Body)"/>
          <w:sz w:val="15"/>
          <w:szCs w:val="15"/>
        </w:rPr>
        <w:t xml:space="preserve"> Coding, Tennis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r w:rsidR="00E13229" w:rsidRPr="00783B92">
        <w:rPr>
          <w:rFonts w:ascii="Calibri (Body)" w:eastAsia="Calibri (Body)" w:hAnsi="Calibri (Body)" w:cs="Calibri (Body)"/>
          <w:sz w:val="15"/>
          <w:szCs w:val="15"/>
        </w:rPr>
        <w:t>Table Tennis, Running</w:t>
      </w:r>
    </w:p>
    <w:sectPr w:rsidR="00DA6D12" w:rsidRPr="00DA6D12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B98CA1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28AE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04F6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70816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9614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008B2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7AAA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36FE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1422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0FA2F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DA0A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E00E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5CDD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B010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58E7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DE07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9E17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364D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F02F8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54FE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2452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EBE27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DFA0A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FC11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48E9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4CFA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00F4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DCC97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F4C7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BC78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9EF1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640E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8D292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49665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15A45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2C0A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9820B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E89E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0468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8E72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30EB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B4E0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AA0A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6A32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5A8D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66A88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A84E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587C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B7865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8447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CC4AE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66420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BCBF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C04A7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11A2C3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A28DD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7C39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5244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6E60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0806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7E9C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6209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F225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BA12E9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6B2CB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4A78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B455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F8F9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62E4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7E86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20C7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2E72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E0FCC4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EE06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5890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A6DF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7CBD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E644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FEBD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6CBA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C0E3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2F661165"/>
    <w:multiLevelType w:val="hybridMultilevel"/>
    <w:tmpl w:val="E3C21E64"/>
    <w:lvl w:ilvl="0" w:tplc="2C14746C">
      <w:start w:val="2"/>
      <w:numFmt w:val="bullet"/>
      <w:lvlText w:val="-"/>
      <w:lvlJc w:val="left"/>
      <w:pPr>
        <w:ind w:left="720" w:hanging="360"/>
      </w:pPr>
      <w:rPr>
        <w:rFonts w:ascii="Calibri (Body)" w:eastAsia="Calibri (Body)" w:hAnsi="Calibri (Body)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264763">
    <w:abstractNumId w:val="0"/>
  </w:num>
  <w:num w:numId="2" w16cid:durableId="1838763137">
    <w:abstractNumId w:val="1"/>
  </w:num>
  <w:num w:numId="3" w16cid:durableId="793985482">
    <w:abstractNumId w:val="2"/>
  </w:num>
  <w:num w:numId="4" w16cid:durableId="846332302">
    <w:abstractNumId w:val="3"/>
  </w:num>
  <w:num w:numId="5" w16cid:durableId="1880823414">
    <w:abstractNumId w:val="4"/>
  </w:num>
  <w:num w:numId="6" w16cid:durableId="1727953770">
    <w:abstractNumId w:val="5"/>
  </w:num>
  <w:num w:numId="7" w16cid:durableId="2002196872">
    <w:abstractNumId w:val="6"/>
  </w:num>
  <w:num w:numId="8" w16cid:durableId="1141532397">
    <w:abstractNumId w:val="7"/>
  </w:num>
  <w:num w:numId="9" w16cid:durableId="1781758538">
    <w:abstractNumId w:val="8"/>
  </w:num>
  <w:num w:numId="10" w16cid:durableId="6584589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657C"/>
    <w:rsid w:val="00052D00"/>
    <w:rsid w:val="0006011C"/>
    <w:rsid w:val="00101039"/>
    <w:rsid w:val="001A6E9F"/>
    <w:rsid w:val="001D0E66"/>
    <w:rsid w:val="001D3330"/>
    <w:rsid w:val="00295314"/>
    <w:rsid w:val="003067F2"/>
    <w:rsid w:val="0037356A"/>
    <w:rsid w:val="00404C8C"/>
    <w:rsid w:val="004268CF"/>
    <w:rsid w:val="00511EE3"/>
    <w:rsid w:val="00561721"/>
    <w:rsid w:val="005B4D6A"/>
    <w:rsid w:val="005E375C"/>
    <w:rsid w:val="00623F8C"/>
    <w:rsid w:val="00630FC3"/>
    <w:rsid w:val="006747D0"/>
    <w:rsid w:val="006B7677"/>
    <w:rsid w:val="007276A5"/>
    <w:rsid w:val="00783B92"/>
    <w:rsid w:val="007A1720"/>
    <w:rsid w:val="007A77F2"/>
    <w:rsid w:val="00851CC6"/>
    <w:rsid w:val="008A62F8"/>
    <w:rsid w:val="009239B1"/>
    <w:rsid w:val="00933D6D"/>
    <w:rsid w:val="00963514"/>
    <w:rsid w:val="009B1B48"/>
    <w:rsid w:val="009E3347"/>
    <w:rsid w:val="00A06AB8"/>
    <w:rsid w:val="00A4181D"/>
    <w:rsid w:val="00AA3DC5"/>
    <w:rsid w:val="00B76EA1"/>
    <w:rsid w:val="00B77655"/>
    <w:rsid w:val="00B91DA3"/>
    <w:rsid w:val="00CA657C"/>
    <w:rsid w:val="00D14BEC"/>
    <w:rsid w:val="00D1594B"/>
    <w:rsid w:val="00D447A0"/>
    <w:rsid w:val="00DA6D12"/>
    <w:rsid w:val="00E001EF"/>
    <w:rsid w:val="00E13229"/>
    <w:rsid w:val="00E43FE1"/>
    <w:rsid w:val="00E77789"/>
    <w:rsid w:val="00EB4897"/>
    <w:rsid w:val="00EB73DE"/>
    <w:rsid w:val="00ED47A0"/>
    <w:rsid w:val="00FE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2DFA"/>
  <w15:docId w15:val="{CDD96298-1604-4778-8AAA-3DAC014D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330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4fw6overflow-hidden">
    <w:name w:val="fs14 fw6 overflow-hidden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4fsioverflow-hidden">
    <w:name w:val="fs14 fw4 fsi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styleId="Hyperlink">
    <w:name w:val="Hyperlink"/>
    <w:basedOn w:val="DefaultParagraphFont"/>
    <w:uiPriority w:val="99"/>
    <w:unhideWhenUsed/>
    <w:rsid w:val="00E77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7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322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A6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agram.com/sbpianoboys" TargetMode="External"/><Relationship Id="rId13" Type="http://schemas.openxmlformats.org/officeDocument/2006/relationships/hyperlink" Target="https://www.zeyn.schweyk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hepianoboys.com/" TargetMode="External"/><Relationship Id="rId12" Type="http://schemas.openxmlformats.org/officeDocument/2006/relationships/hyperlink" Target="https://drive.google.com/file/d/1mdA1QDGQTGNyW4H2WuDsXoCapBxJjlfK/view" TargetMode="External"/><Relationship Id="rId17" Type="http://schemas.openxmlformats.org/officeDocument/2006/relationships/hyperlink" Target="https://2022mechatronicszeynschweyk.weebly.com/project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nkedin.com/in/zeyn-schweyk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zeyn@schweyk.com" TargetMode="External"/><Relationship Id="rId11" Type="http://schemas.openxmlformats.org/officeDocument/2006/relationships/hyperlink" Target="http://www.linkedin.com/in/sbpianoboy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ithub.com/ZSchweyk" TargetMode="External"/><Relationship Id="rId10" Type="http://schemas.openxmlformats.org/officeDocument/2006/relationships/hyperlink" Target="http://www.youtube.com/c/sbpianoboy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facebook.com/sbpianoboys" TargetMode="External"/><Relationship Id="rId14" Type="http://schemas.openxmlformats.org/officeDocument/2006/relationships/hyperlink" Target="https://2022mechatronicszeynschweyk.weebly.com/proje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D92A4-2D25-4407-85B5-D5F464B60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Zeyn Schweyk</cp:lastModifiedBy>
  <cp:revision>4</cp:revision>
  <cp:lastPrinted>2023-10-24T00:43:00Z</cp:lastPrinted>
  <dcterms:created xsi:type="dcterms:W3CDTF">2023-10-24T00:43:00Z</dcterms:created>
  <dcterms:modified xsi:type="dcterms:W3CDTF">2023-10-24T00:53:00Z</dcterms:modified>
</cp:coreProperties>
</file>