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4D9F6" w14:textId="77777777" w:rsidR="00CA657C" w:rsidRPr="00783B92" w:rsidRDefault="00000000">
      <w:pPr>
        <w:pBdr>
          <w:bottom w:val="thickThinSmallGap" w:sz="18" w:space="0" w:color="FFFFFF"/>
        </w:pBdr>
        <w:spacing w:line="360" w:lineRule="atLeast"/>
        <w:jc w:val="center"/>
        <w:rPr>
          <w:rFonts w:ascii="Calibri (Body)" w:eastAsia="Calibri (Body)" w:hAnsi="Calibri (Body)" w:cs="Calibri (Body)"/>
          <w:b/>
          <w:bC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Zeyn Schweyk</w:t>
      </w:r>
    </w:p>
    <w:p w14:paraId="78DA6FF5" w14:textId="50AE8BA2" w:rsidR="00CA657C" w:rsidRPr="00783B92" w:rsidRDefault="00000000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00000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(805) 708</w:t>
      </w:r>
      <w:r w:rsidRPr="00783B92">
        <w:rPr>
          <w:rFonts w:ascii="Calibri (Body)" w:eastAsia="Calibri (Body)" w:hAnsi="Calibri (Body)" w:cs="Calibri (Body)"/>
          <w:sz w:val="15"/>
          <w:szCs w:val="15"/>
        </w:rPr>
        <w:noBreakHyphen/>
        <w:t>4943 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hyperlink r:id="rId6" w:history="1">
        <w:r w:rsidR="00AA3DC5" w:rsidRPr="0012593B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zeyn@schweyk.com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> </w:t>
      </w:r>
      <w:r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>• 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3510 North Charles Street, AMR II #2207, Baltimore MD 21218</w:t>
      </w:r>
      <w:r w:rsidR="00E13229" w:rsidRPr="00783B92">
        <w:rPr>
          <w:rFonts w:ascii="Calibri (Body)" w:eastAsia="Calibri (Body)" w:hAnsi="Calibri (Body)" w:cs="Calibri (Body)"/>
          <w:color w:val="000000"/>
          <w:sz w:val="15"/>
          <w:szCs w:val="15"/>
        </w:rPr>
        <w:t xml:space="preserve"> </w:t>
      </w:r>
    </w:p>
    <w:p w14:paraId="5C3D2802" w14:textId="02E91FD8" w:rsidR="00E13229" w:rsidRPr="00783B92" w:rsidRDefault="00E13229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Piano Duo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: </w:t>
      </w:r>
      <w:hyperlink r:id="rId7" w:history="1">
        <w:r w:rsidR="001A6E9F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the</w:t>
        </w:r>
        <w:r w:rsidR="00B76EA1" w:rsidRPr="001513D3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pianoboys.com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Instagram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9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Facebook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0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YouTube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1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  <w:r w:rsidR="00630FC3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2" w:history="1">
        <w:r w:rsidR="00630FC3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Music Resume</w:t>
        </w:r>
      </w:hyperlink>
    </w:p>
    <w:p w14:paraId="6F05EFAE" w14:textId="4D6870B1" w:rsidR="00CA657C" w:rsidRPr="00783B92" w:rsidRDefault="00E13229" w:rsidP="00630FC3">
      <w:pPr>
        <w:pBdr>
          <w:bottom w:val="thickThinSmallGap" w:sz="18" w:space="0" w:color="FFFFFF"/>
        </w:pBdr>
        <w:spacing w:line="210" w:lineRule="atLeast"/>
        <w:jc w:val="center"/>
        <w:rPr>
          <w:rFonts w:ascii="Calibri (Body)" w:eastAsia="Calibri (Body)" w:hAnsi="Calibri (Body)" w:cs="Calibri (Body)"/>
          <w:color w:val="0563C1" w:themeColor="hyperlink"/>
          <w:sz w:val="15"/>
          <w:szCs w:val="15"/>
          <w:u w:val="single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Personal:</w:t>
      </w:r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hyperlink r:id="rId13" w:history="1">
        <w:r w:rsidR="00B76EA1" w:rsidRPr="00B76EA1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zeyn.schweyk.com</w:t>
        </w:r>
      </w:hyperlink>
      <w:r w:rsidR="00B76EA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4" w:history="1">
        <w:r w:rsidR="003067F2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Projects</w:t>
        </w:r>
      </w:hyperlink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5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hyperlink r:id="rId16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LinkedIn</w:t>
        </w:r>
      </w:hyperlink>
    </w:p>
    <w:p w14:paraId="51C8D2C8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education</w:t>
      </w:r>
    </w:p>
    <w:p w14:paraId="204B2424" w14:textId="633B9A89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Johns Hopkins University and Peabody Institute of Music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3.88/4.0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6FCF6D6" w14:textId="4FDC1860" w:rsidR="00CA657C" w:rsidRPr="00783B92" w:rsidRDefault="00295314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Electrical Engineering and Computer Science Double Major, w/ minors in Entrepreneurship and </w:t>
      </w:r>
      <w:r w:rsidR="001A6E9F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Music</w:t>
      </w: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2022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2026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(Expected)</w:t>
      </w:r>
    </w:p>
    <w:p w14:paraId="67A0E6A3" w14:textId="7C8D49CD" w:rsidR="00E13229" w:rsidRPr="00783B92" w:rsidRDefault="00E13229" w:rsidP="00E13229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</w:p>
    <w:p w14:paraId="11965AE5" w14:textId="761DE5AC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Santa Barbara City College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4.0/4.0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029ACED" w14:textId="748F7CF7" w:rsidR="00CA657C" w:rsidRPr="00783B92" w:rsidRDefault="001A6E9F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 </w:t>
      </w:r>
      <w:proofErr w:type="gramStart"/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Associate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proofErr w:type="gramEnd"/>
      <w:r w:rsidR="00E13229" w:rsidRPr="00783B92"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 degrees in Math &amp; Science and Liberal Art</w:t>
      </w:r>
      <w:r>
        <w:rPr>
          <w:rStyle w:val="fs14fw4fsioverflow-hidden"/>
          <w:rFonts w:ascii="Calibri (Body)" w:eastAsia="Calibri (Body)" w:hAnsi="Calibri (Body)" w:cs="Calibri (Body)"/>
          <w:i/>
          <w:iCs/>
          <w:sz w:val="15"/>
          <w:szCs w:val="15"/>
        </w:rPr>
        <w:t>s</w:t>
      </w:r>
      <w:r w:rsidR="00E13229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</w:t>
      </w:r>
      <w:r w:rsidR="009B1B48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 xml:space="preserve">2018 – May </w:t>
      </w:r>
      <w:r w:rsidR="00E13229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2022</w:t>
      </w:r>
    </w:p>
    <w:p w14:paraId="69DBE09A" w14:textId="7A1E86F9" w:rsidR="00CA657C" w:rsidRPr="001A6E9F" w:rsidRDefault="00000000" w:rsidP="001A6E9F">
      <w:pPr>
        <w:pStyle w:val="ListParagraph"/>
        <w:numPr>
          <w:ilvl w:val="0"/>
          <w:numId w:val="10"/>
        </w:numPr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1A6E9F">
        <w:rPr>
          <w:rFonts w:ascii="Calibri (Body)" w:eastAsia="Calibri (Body)" w:hAnsi="Calibri (Body)" w:cs="Calibri (Body)"/>
          <w:sz w:val="15"/>
          <w:szCs w:val="15"/>
        </w:rPr>
        <w:t>Dual Enrollment Student throughout high school</w:t>
      </w:r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>, comple</w:t>
      </w:r>
      <w:r w:rsidR="00851CC6" w:rsidRPr="001A6E9F">
        <w:rPr>
          <w:rFonts w:ascii="Calibri (Body)" w:eastAsia="Calibri (Body)" w:hAnsi="Calibri (Body)" w:cs="Calibri (Body)"/>
          <w:sz w:val="15"/>
          <w:szCs w:val="15"/>
        </w:rPr>
        <w:t>ted</w:t>
      </w:r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 xml:space="preserve"> over 60 credits in math, science, CS, history,</w:t>
      </w:r>
      <w:r w:rsidR="001A6E9F" w:rsidRPr="001A6E9F">
        <w:rPr>
          <w:rFonts w:ascii="Calibri (Body)" w:eastAsia="Calibri (Body)" w:hAnsi="Calibri (Body)" w:cs="Calibri (Body)"/>
          <w:sz w:val="15"/>
          <w:szCs w:val="15"/>
        </w:rPr>
        <w:t xml:space="preserve"> finance</w:t>
      </w:r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 xml:space="preserve"> and </w:t>
      </w:r>
      <w:proofErr w:type="gramStart"/>
      <w:r w:rsidR="00630FC3" w:rsidRPr="001A6E9F">
        <w:rPr>
          <w:rFonts w:ascii="Calibri (Body)" w:eastAsia="Calibri (Body)" w:hAnsi="Calibri (Body)" w:cs="Calibri (Body)"/>
          <w:sz w:val="15"/>
          <w:szCs w:val="15"/>
        </w:rPr>
        <w:t>music</w:t>
      </w:r>
      <w:proofErr w:type="gramEnd"/>
    </w:p>
    <w:p w14:paraId="28C9A961" w14:textId="6A37AE85" w:rsidR="003067F2" w:rsidRPr="00783B92" w:rsidRDefault="00630FC3" w:rsidP="003067F2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Engineering Academy at Dos Pueblos High School</w:t>
      </w:r>
      <w:r w:rsidR="001A6E9F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– GPA: 5.0/5.0</w:t>
      </w:r>
      <w:r w:rsidR="003067F2"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3067F2"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Baltimore, MD</w:t>
      </w:r>
    </w:p>
    <w:p w14:paraId="63E3AA94" w14:textId="37B8FF07" w:rsidR="00CA657C" w:rsidRPr="00783B92" w:rsidRDefault="003067F2" w:rsidP="00630FC3">
      <w:pPr>
        <w:tabs>
          <w:tab w:val="right" w:pos="10800"/>
        </w:tabs>
        <w:spacing w:line="210" w:lineRule="atLeast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ab/>
      </w:r>
      <w:r w:rsidR="009B1B48" w:rsidRPr="00783B92"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  <w:t xml:space="preserve">August 2018 – May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202</w:t>
      </w:r>
      <w:r w:rsidR="00630FC3"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2</w:t>
      </w:r>
    </w:p>
    <w:p w14:paraId="3013DF56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work experience</w:t>
      </w:r>
    </w:p>
    <w:p w14:paraId="056BAB7B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Radio Frequency (RF) Software Intern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0E9E3ADE" w14:textId="690F8D3F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Toyon Research Corporation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="001A6E9F">
        <w:rPr>
          <w:rStyle w:val="fs14fw4"/>
          <w:rFonts w:ascii="Calibri (Body)" w:eastAsia="Calibri (Body)" w:hAnsi="Calibri (Body)" w:cs="Calibri (Body)"/>
          <w:sz w:val="15"/>
          <w:szCs w:val="15"/>
        </w:rPr>
        <w:t xml:space="preserve">June 2023 – August 2023, </w:t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June 2022 - August 2022</w:t>
      </w:r>
    </w:p>
    <w:p w14:paraId="67451E6D" w14:textId="56F55B4A" w:rsidR="00CA657C" w:rsidRDefault="0000000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Created &amp; deployed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full-stack web apps &amp; desktop apps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for research &amp; testing for defense w/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JavaScript (</w:t>
      </w:r>
      <w:r w:rsidR="001A6E9F">
        <w:rPr>
          <w:rFonts w:ascii="Calibri (Body)" w:eastAsia="Calibri (Body)" w:hAnsi="Calibri (Body)" w:cs="Calibri (Body)"/>
          <w:sz w:val="15"/>
          <w:szCs w:val="15"/>
        </w:rPr>
        <w:t>React</w:t>
      </w:r>
      <w:r w:rsidR="00EB73DE">
        <w:rPr>
          <w:rFonts w:ascii="Calibri (Body)" w:eastAsia="Calibri (Body)" w:hAnsi="Calibri (Body)" w:cs="Calibri (Body)"/>
          <w:sz w:val="15"/>
          <w:szCs w:val="15"/>
        </w:rPr>
        <w:t>)</w:t>
      </w:r>
      <w:r w:rsidR="001A6E9F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D47A0">
        <w:rPr>
          <w:rFonts w:ascii="Calibri (Body)" w:eastAsia="Calibri (Body)" w:hAnsi="Calibri (Body)" w:cs="Calibri (Body)"/>
          <w:sz w:val="15"/>
          <w:szCs w:val="15"/>
        </w:rPr>
        <w:t xml:space="preserve">Python, C++, C#,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</w:t>
      </w:r>
      <w:r w:rsidR="00ED47A0">
        <w:rPr>
          <w:rFonts w:ascii="Calibri (Body)" w:eastAsia="Calibri (Body)" w:hAnsi="Calibri (Body)" w:cs="Calibri (Body)"/>
          <w:sz w:val="15"/>
          <w:szCs w:val="15"/>
        </w:rPr>
        <w:t>S &amp; VS Code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.NET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Framework</w:t>
      </w:r>
      <w:proofErr w:type="gramEnd"/>
    </w:p>
    <w:p w14:paraId="131D5BA3" w14:textId="7A2319E9" w:rsidR="00ED47A0" w:rsidRPr="00783B92" w:rsidRDefault="00ED47A0">
      <w:pPr>
        <w:numPr>
          <w:ilvl w:val="0"/>
          <w:numId w:val="3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Experience w/ RESTful APIs,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>Robot Operating System (ROS), servo motors</w:t>
      </w:r>
    </w:p>
    <w:p w14:paraId="0F086FD3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Software Contractor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Santa Barbara, CA</w:t>
      </w:r>
    </w:p>
    <w:p w14:paraId="51B6A846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Santa Barbara Control Systems, </w:t>
      </w:r>
      <w:proofErr w:type="spellStart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Chemtrol</w:t>
      </w:r>
      <w:proofErr w:type="spellEnd"/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 xml:space="preserve"> Division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December 2020 - May 2021</w:t>
      </w:r>
    </w:p>
    <w:p w14:paraId="67626F3A" w14:textId="5E321443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and created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a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time-clock syste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m, suitable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for any mid-sized company,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used daily by employees and management w/ Python &amp; SQL</w:t>
      </w:r>
    </w:p>
    <w:p w14:paraId="4651F031" w14:textId="5CCD89A4" w:rsidR="00CA657C" w:rsidRPr="00783B92" w:rsidRDefault="00000000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Implemented multiple versions of desktop applications compatible w/ Windows, Mac, &amp; Linux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. Dealt with Facial Recognition for automatic clocking in/out,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automatic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emails/alerts/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database backups, regular employee reports linked to payroll,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wage calculations,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vacation &amp; sick accrual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taken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tasks by employee &amp; department, 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>random motivational quotes, English &amp; Spanish translations</w:t>
      </w:r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 xml:space="preserve">, and so much </w:t>
      </w:r>
      <w:proofErr w:type="gramStart"/>
      <w:r w:rsidR="0037356A" w:rsidRPr="00783B92">
        <w:rPr>
          <w:rFonts w:ascii="Calibri (Body)" w:eastAsia="Calibri (Body)" w:hAnsi="Calibri (Body)" w:cs="Calibri (Body)"/>
          <w:sz w:val="15"/>
          <w:szCs w:val="15"/>
        </w:rPr>
        <w:t>more</w:t>
      </w:r>
      <w:proofErr w:type="gramEnd"/>
    </w:p>
    <w:p w14:paraId="35E4BB23" w14:textId="353E5522" w:rsidR="00CA657C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Pitched and sold system to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CEO</w:t>
      </w:r>
      <w:proofErr w:type="gramEnd"/>
    </w:p>
    <w:p w14:paraId="3354D930" w14:textId="6413079B" w:rsidR="0037356A" w:rsidRPr="00783B92" w:rsidRDefault="00000000" w:rsidP="00E13229">
      <w:pPr>
        <w:numPr>
          <w:ilvl w:val="0"/>
          <w:numId w:val="4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hyperlink r:id="rId17" w:history="1">
        <w:r w:rsidR="0037356A"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GitHub Repository</w:t>
        </w:r>
      </w:hyperlink>
    </w:p>
    <w:p w14:paraId="22EC0AA1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Mechatronics Programmer for Science Museums across CA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Goleta, CA</w:t>
      </w:r>
    </w:p>
    <w:p w14:paraId="54607EF4" w14:textId="77777777" w:rsidR="00CA657C" w:rsidRPr="00783B92" w:rsidRDefault="00000000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Dos Pueblos Engineering Academy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August 2021 - June 2022</w:t>
      </w:r>
    </w:p>
    <w:p w14:paraId="14F346E3" w14:textId="0F74B4E1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Designed and created software for various exhibits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to be displayed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across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museums in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California, like the Exploratorium in San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Francisco, as a HS Senior</w:t>
      </w:r>
    </w:p>
    <w:p w14:paraId="53F329B0" w14:textId="206741B9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Implemented and deployed closed-loop feedback control (PID) systems,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Apache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webservers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 on Raspberry </w:t>
      </w:r>
      <w:proofErr w:type="spellStart"/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>Pis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CRUD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applications, client-server models, Python libraries to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PyPI</w:t>
      </w:r>
      <w:proofErr w:type="spellEnd"/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, and used Arduinos, various sensors and motors, and input </w:t>
      </w:r>
      <w:proofErr w:type="gramStart"/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devices</w:t>
      </w:r>
      <w:proofErr w:type="gramEnd"/>
    </w:p>
    <w:p w14:paraId="329319C2" w14:textId="34511FDD" w:rsidR="00CA657C" w:rsidRPr="00783B92" w:rsidRDefault="00000000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Designed exhibit components with 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SOLIDWORKS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and machined them w/ lathes, mills, &amp; laser cutters</w:t>
      </w:r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 xml:space="preserve">, as </w:t>
      </w:r>
      <w:proofErr w:type="gramStart"/>
      <w:r w:rsidR="00EB4897" w:rsidRPr="00783B92">
        <w:rPr>
          <w:rFonts w:ascii="Calibri (Body)" w:eastAsia="Calibri (Body)" w:hAnsi="Calibri (Body)" w:cs="Calibri (Body)"/>
          <w:sz w:val="15"/>
          <w:szCs w:val="15"/>
        </w:rPr>
        <w:t>needed</w:t>
      </w:r>
      <w:proofErr w:type="gramEnd"/>
    </w:p>
    <w:p w14:paraId="109A2ABA" w14:textId="0FE3B184" w:rsidR="009B1B48" w:rsidRPr="00783B92" w:rsidRDefault="009B1B48">
      <w:pPr>
        <w:numPr>
          <w:ilvl w:val="0"/>
          <w:numId w:val="5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View my </w:t>
      </w:r>
      <w:hyperlink r:id="rId18" w:history="1">
        <w:r w:rsidRPr="00783B92">
          <w:rPr>
            <w:rStyle w:val="Hyperlink"/>
            <w:rFonts w:ascii="Calibri (Body)" w:eastAsia="Calibri (Body)" w:hAnsi="Calibri (Body)" w:cs="Calibri (Body)"/>
            <w:sz w:val="15"/>
            <w:szCs w:val="15"/>
          </w:rPr>
          <w:t>Project Portfolio</w:t>
        </w:r>
      </w:hyperlink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for a more detailed description of these </w:t>
      </w:r>
      <w:proofErr w:type="gramStart"/>
      <w:r w:rsidRPr="00783B92">
        <w:rPr>
          <w:rFonts w:ascii="Calibri (Body)" w:eastAsia="Calibri (Body)" w:hAnsi="Calibri (Body)" w:cs="Calibri (Body)"/>
          <w:sz w:val="15"/>
          <w:szCs w:val="15"/>
        </w:rPr>
        <w:t>projects</w:t>
      </w:r>
      <w:proofErr w:type="gramEnd"/>
    </w:p>
    <w:p w14:paraId="18244FE7" w14:textId="12ABA399" w:rsidR="00CA657C" w:rsidRPr="00783B92" w:rsidRDefault="00B91DA3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sz w:val="15"/>
          <w:szCs w:val="15"/>
        </w:rPr>
      </w:pP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The</w:t>
      </w:r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PianoBoys</w:t>
      </w:r>
      <w:proofErr w:type="spellEnd"/>
      <w:r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 </w:t>
      </w:r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 xml:space="preserve">(aka </w:t>
      </w:r>
      <w:proofErr w:type="spellStart"/>
      <w:r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SBPianoBoys</w:t>
      </w:r>
      <w:proofErr w:type="spellEnd"/>
      <w:r w:rsidR="00E43FE1" w:rsidRPr="00783B92">
        <w:rPr>
          <w:rStyle w:val="fs14fw6overflow-hidden"/>
          <w:rFonts w:ascii="Calibri (Body)" w:eastAsia="Calibri (Body)" w:hAnsi="Calibri (Body)" w:cs="Calibri (Body)"/>
          <w:b/>
          <w:bCs/>
          <w:sz w:val="15"/>
          <w:szCs w:val="15"/>
        </w:rPr>
        <w:t>)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California</w:t>
      </w:r>
    </w:p>
    <w:p w14:paraId="441A2271" w14:textId="512BC2BA" w:rsidR="00CA657C" w:rsidRPr="00783B92" w:rsidRDefault="00E43FE1">
      <w:pPr>
        <w:tabs>
          <w:tab w:val="right" w:pos="10800"/>
        </w:tabs>
        <w:spacing w:line="210" w:lineRule="atLeast"/>
        <w:rPr>
          <w:rStyle w:val="fs14fw4"/>
          <w:rFonts w:ascii="Calibri (Body)" w:eastAsia="Calibri (Body)" w:hAnsi="Calibri (Body)" w:cs="Calibri (Body)"/>
          <w:i/>
          <w:iCs/>
          <w:sz w:val="15"/>
          <w:szCs w:val="15"/>
        </w:rPr>
      </w:pPr>
      <w:r w:rsidRPr="00783B92">
        <w:rPr>
          <w:rStyle w:val="fs14fw4overflow-hidden"/>
          <w:rFonts w:ascii="Calibri (Body)" w:eastAsia="Calibri (Body)" w:hAnsi="Calibri (Body)" w:cs="Calibri (Body)"/>
          <w:sz w:val="15"/>
          <w:szCs w:val="15"/>
        </w:rPr>
        <w:t>Classical Piano Duo w/ my brother</w:t>
      </w:r>
      <w:r w:rsidRPr="00783B92">
        <w:rPr>
          <w:rStyle w:val="fs14fw4"/>
          <w:rFonts w:ascii="Calibri (Body)" w:eastAsia="Calibri (Body)" w:hAnsi="Calibri (Body)" w:cs="Calibri (Body)"/>
          <w:sz w:val="15"/>
          <w:szCs w:val="15"/>
        </w:rPr>
        <w:tab/>
      </w:r>
      <w:r w:rsidRPr="00783B92">
        <w:rPr>
          <w:rStyle w:val="fs14fw4overflow-hidden"/>
          <w:rFonts w:ascii="Calibri (Body)" w:eastAsia="Calibri (Body)" w:hAnsi="Calibri (Body)" w:cs="Calibri (Body)"/>
          <w:i/>
          <w:iCs/>
          <w:sz w:val="15"/>
          <w:szCs w:val="15"/>
        </w:rPr>
        <w:t>January 2014 - Present</w:t>
      </w:r>
    </w:p>
    <w:p w14:paraId="39A81481" w14:textId="265A37C1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Perform solo, four-hands, &amp; two-piano repertoire regularly at various venu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e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s, teach music to all ages, 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and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compose and arrange works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 xml:space="preserve">, all with my brother as a </w:t>
      </w:r>
      <w:proofErr w:type="gramStart"/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duo</w:t>
      </w:r>
      <w:proofErr w:type="gramEnd"/>
    </w:p>
    <w:p w14:paraId="00276F56" w14:textId="368B5950" w:rsidR="00CA657C" w:rsidRPr="00783B92" w:rsidRDefault="00000000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Competed in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won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countless performance competitions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, state level composition competitions, </w:t>
      </w:r>
      <w:r w:rsidR="00B91DA3">
        <w:rPr>
          <w:rFonts w:ascii="Calibri (Body)" w:eastAsia="Calibri (Body)" w:hAnsi="Calibri (Body)" w:cs="Calibri (Body)"/>
          <w:sz w:val="15"/>
          <w:szCs w:val="15"/>
        </w:rPr>
        <w:t>&amp;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various music festivals across CA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, individually and as a duo</w:t>
      </w:r>
    </w:p>
    <w:p w14:paraId="4A67E320" w14:textId="2DC0F6AC" w:rsidR="00CA657C" w:rsidRPr="00783B92" w:rsidRDefault="00E43FE1" w:rsidP="003067F2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tudied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Chamber Music at The Music Academy of the West</w:t>
      </w:r>
      <w:r w:rsidR="00E77789" w:rsidRPr="00783B92">
        <w:rPr>
          <w:rFonts w:ascii="Calibri (Body)" w:eastAsia="Calibri (Body)" w:hAnsi="Calibri (Body)" w:cs="Calibri (Body)"/>
          <w:sz w:val="15"/>
          <w:szCs w:val="15"/>
        </w:rPr>
        <w:t xml:space="preserve"> under faculty from Juilliard, Curtis, etc.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, University of California Santa Barbara (UCSB), Santa Barbara City College (SBCC), The Schwab Academy of Music, Westmont Academy for Young Artists, and Santa Barbara Music and Arts Conservatory</w:t>
      </w:r>
    </w:p>
    <w:p w14:paraId="4D097B71" w14:textId="1150AE51" w:rsidR="009B1B48" w:rsidRPr="00783B92" w:rsidRDefault="009B1B48" w:rsidP="003067F2">
      <w:pPr>
        <w:numPr>
          <w:ilvl w:val="0"/>
          <w:numId w:val="6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Learning under Ching-Yi Lin at The Peabody Institute of Music</w:t>
      </w:r>
    </w:p>
    <w:p w14:paraId="0E810E5E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achievements</w:t>
      </w:r>
    </w:p>
    <w:p w14:paraId="71A26DA8" w14:textId="1090A018" w:rsidR="001A6E9F" w:rsidRDefault="001A6E9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’2</w:t>
      </w:r>
      <w:r w:rsidR="00ED47A0">
        <w:rPr>
          <w:rFonts w:ascii="Calibri (Body)" w:eastAsia="Calibri (Body)" w:hAnsi="Calibri (Body)" w:cs="Calibri (Body)"/>
          <w:sz w:val="15"/>
          <w:szCs w:val="15"/>
        </w:rPr>
        <w:t>2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SECRET Security Clearance</w:t>
      </w:r>
    </w:p>
    <w:p w14:paraId="2A379611" w14:textId="77E38D69" w:rsidR="009B1B48" w:rsidRPr="00783B92" w:rsidRDefault="001A6E9F" w:rsidP="009B1B48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22 JHU Clark Scholar Member &amp; Recipient</w:t>
      </w:r>
    </w:p>
    <w:p w14:paraId="0810E147" w14:textId="16338405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Student Elected Representative for Mechanical engineering Undergraduate Student Council (MUSC) at JHU</w:t>
      </w:r>
    </w:p>
    <w:p w14:paraId="129A5B19" w14:textId="6AD22AAE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22 Santa Maria Philharmonic Showcase Winner</w:t>
      </w:r>
    </w:p>
    <w:p w14:paraId="46A57E30" w14:textId="4720A086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AP Scholar w/ Distinction</w:t>
      </w:r>
    </w:p>
    <w:p w14:paraId="55E6C271" w14:textId="1526EB69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21 FIRST Robotics Tidal Tumble Semifinalist</w:t>
      </w:r>
    </w:p>
    <w:p w14:paraId="2F4440B3" w14:textId="2CDB128D" w:rsidR="00B77655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21 Santa Barbara Double Piano Concerto Competition Winner</w:t>
      </w:r>
    </w:p>
    <w:p w14:paraId="68F868A4" w14:textId="27651E50" w:rsidR="009B1B48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9B1B48" w:rsidRPr="00783B92">
        <w:rPr>
          <w:rFonts w:ascii="Calibri (Body)" w:eastAsia="Calibri (Body)" w:hAnsi="Calibri (Body)" w:cs="Calibri (Body)"/>
          <w:sz w:val="15"/>
          <w:szCs w:val="15"/>
        </w:rPr>
        <w:t>20 Music Teachers’ Association of California (MTAC) Composers Today Symposium State Level Finalist</w:t>
      </w:r>
    </w:p>
    <w:p w14:paraId="633A215B" w14:textId="738D8623" w:rsidR="003067F2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>18 Jr. High Chess Tournament District Winner</w:t>
      </w:r>
    </w:p>
    <w:p w14:paraId="10BE3C13" w14:textId="1296207B" w:rsidR="00CA657C" w:rsidRPr="00783B92" w:rsidRDefault="001A6E9F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18 Mock Trial Team County Winner as Pre-trial attorney</w:t>
      </w:r>
    </w:p>
    <w:p w14:paraId="1BADC1D7" w14:textId="26DB9345" w:rsidR="00CA657C" w:rsidRPr="00783B92" w:rsidRDefault="001A6E9F" w:rsidP="003067F2">
      <w:pPr>
        <w:numPr>
          <w:ilvl w:val="0"/>
          <w:numId w:val="7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>‘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15 Jr. Black Belt in Kung Fu</w:t>
      </w:r>
    </w:p>
    <w:p w14:paraId="73F227C0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specialized skills</w:t>
      </w:r>
    </w:p>
    <w:p w14:paraId="2BEBD801" w14:textId="113D885D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Programming languages: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="00A4181D" w:rsidRPr="00783B92">
        <w:rPr>
          <w:rFonts w:ascii="Calibri (Body)" w:eastAsia="Calibri (Body)" w:hAnsi="Calibri (Body)" w:cs="Calibri (Body)"/>
          <w:sz w:val="15"/>
          <w:szCs w:val="15"/>
        </w:rPr>
        <w:t xml:space="preserve">C,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C++, C#,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Python,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Java, </w:t>
      </w:r>
      <w:r w:rsidR="00EB73DE">
        <w:rPr>
          <w:rFonts w:ascii="Calibri (Body)" w:eastAsia="Calibri (Body)" w:hAnsi="Calibri (Body)" w:cs="Calibri (Body)"/>
          <w:sz w:val="15"/>
          <w:szCs w:val="15"/>
        </w:rPr>
        <w:t xml:space="preserve">JavaScript,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MATLAB, SQL, HTML, CSS</w:t>
      </w:r>
    </w:p>
    <w:p w14:paraId="11CA5D88" w14:textId="77777777" w:rsidR="00CA657C" w:rsidRPr="00783B92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Design: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SOLIDWORKS, </w:t>
      </w:r>
      <w:proofErr w:type="spellStart"/>
      <w:r w:rsidRPr="00783B92">
        <w:rPr>
          <w:rFonts w:ascii="Calibri (Body)" w:eastAsia="Calibri (Body)" w:hAnsi="Calibri (Body)" w:cs="Calibri (Body)"/>
          <w:sz w:val="15"/>
          <w:szCs w:val="15"/>
        </w:rPr>
        <w:t>OnShape</w:t>
      </w:r>
      <w:proofErr w:type="spellEnd"/>
      <w:r w:rsidRPr="00783B92">
        <w:rPr>
          <w:rFonts w:ascii="Calibri (Body)" w:eastAsia="Calibri (Body)" w:hAnsi="Calibri (Body)" w:cs="Calibri (Body)"/>
          <w:sz w:val="15"/>
          <w:szCs w:val="15"/>
        </w:rPr>
        <w:t>, &amp; basic CAM software</w:t>
      </w:r>
    </w:p>
    <w:p w14:paraId="1B72E29B" w14:textId="77777777" w:rsidR="00CA657C" w:rsidRDefault="00000000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Manufacturing: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 xml:space="preserve"> Lathe, Mill, Band Saw, Laser Cutters, 3D Printing, Soldering</w:t>
      </w:r>
    </w:p>
    <w:p w14:paraId="78613BEA" w14:textId="54AE43AC" w:rsidR="00AA3DC5" w:rsidRPr="00AA3DC5" w:rsidRDefault="00AA3DC5" w:rsidP="00AA3DC5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AWS: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EC2 &amp; </w:t>
      </w:r>
      <w:proofErr w:type="spellStart"/>
      <w:r>
        <w:rPr>
          <w:rFonts w:ascii="Calibri (Body)" w:eastAsia="Calibri (Body)" w:hAnsi="Calibri (Body)" w:cs="Calibri (Body)"/>
          <w:sz w:val="15"/>
          <w:szCs w:val="15"/>
        </w:rPr>
        <w:t>Lightsail</w:t>
      </w:r>
      <w:proofErr w:type="spellEnd"/>
      <w:r>
        <w:rPr>
          <w:rFonts w:ascii="Calibri (Body)" w:eastAsia="Calibri (Body)" w:hAnsi="Calibri (Body)" w:cs="Calibri (Body)"/>
          <w:sz w:val="15"/>
          <w:szCs w:val="15"/>
        </w:rPr>
        <w:t xml:space="preserve"> &amp; S3, Load Balancing, Auto Scaling, </w:t>
      </w:r>
      <w:proofErr w:type="spellStart"/>
      <w:r>
        <w:rPr>
          <w:rFonts w:ascii="Calibri (Body)" w:eastAsia="Calibri (Body)" w:hAnsi="Calibri (Body)" w:cs="Calibri (Body)"/>
          <w:sz w:val="15"/>
          <w:szCs w:val="15"/>
        </w:rPr>
        <w:t>Wordpress</w:t>
      </w:r>
      <w:proofErr w:type="spellEnd"/>
      <w:r>
        <w:rPr>
          <w:rFonts w:ascii="Calibri (Body)" w:eastAsia="Calibri (Body)" w:hAnsi="Calibri (Body)" w:cs="Calibri (Body)"/>
          <w:sz w:val="15"/>
          <w:szCs w:val="15"/>
        </w:rPr>
        <w:t xml:space="preserve"> &amp; WordPress Multisite, SSL Certificates, DNS Records</w:t>
      </w:r>
    </w:p>
    <w:p w14:paraId="49C6AC6E" w14:textId="5EF36215" w:rsidR="00CA657C" w:rsidRPr="00EB73DE" w:rsidRDefault="00000000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sz w:val="15"/>
          <w:szCs w:val="15"/>
        </w:rPr>
        <w:t>Business:</w:t>
      </w:r>
      <w:r w:rsidR="003067F2" w:rsidRPr="00783B92">
        <w:rPr>
          <w:rFonts w:ascii="Calibri (Body)" w:eastAsia="Calibri (Body)" w:hAnsi="Calibri (Body)" w:cs="Calibri (Body)"/>
          <w:sz w:val="15"/>
          <w:szCs w:val="15"/>
        </w:rPr>
        <w:t xml:space="preserve"> </w:t>
      </w:r>
      <w:r w:rsidRPr="00783B92">
        <w:rPr>
          <w:rFonts w:ascii="Calibri (Body)" w:eastAsia="Calibri (Body)" w:hAnsi="Calibri (Body)" w:cs="Calibri (Body)"/>
          <w:sz w:val="15"/>
          <w:szCs w:val="15"/>
        </w:rPr>
        <w:t>Business Operation &amp; Marketing, Event Planning &amp; Coordination, Public &amp; Motivation Speaking, Bookkeeping, Microsoft Office / Google Suite</w:t>
      </w:r>
    </w:p>
    <w:p w14:paraId="51D21572" w14:textId="15CA1EF5" w:rsidR="00511EE3" w:rsidRPr="00783B92" w:rsidRDefault="00511EE3" w:rsidP="003067F2">
      <w:pPr>
        <w:numPr>
          <w:ilvl w:val="0"/>
          <w:numId w:val="8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b/>
          <w:bCs/>
          <w:sz w:val="15"/>
          <w:szCs w:val="15"/>
        </w:rPr>
        <w:t>Other: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 Logisim</w:t>
      </w:r>
      <w:r w:rsidR="009239B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B91DA3">
        <w:rPr>
          <w:rFonts w:ascii="Calibri (Body)" w:eastAsia="Calibri (Body)" w:hAnsi="Calibri (Body)" w:cs="Calibri (Body)"/>
          <w:sz w:val="15"/>
          <w:szCs w:val="15"/>
        </w:rPr>
        <w:t>Makefilles</w:t>
      </w:r>
      <w:proofErr w:type="spellEnd"/>
      <w:r w:rsidR="00B91DA3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>
        <w:rPr>
          <w:rFonts w:ascii="Calibri (Body)" w:eastAsia="Calibri (Body)" w:hAnsi="Calibri (Body)" w:cs="Calibri (Body)"/>
          <w:sz w:val="15"/>
          <w:szCs w:val="15"/>
        </w:rPr>
        <w:t>gdb</w:t>
      </w:r>
      <w:proofErr w:type="spellEnd"/>
      <w:r w:rsidR="009239B1"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proofErr w:type="spellStart"/>
      <w:r w:rsidR="009239B1">
        <w:rPr>
          <w:rFonts w:ascii="Calibri (Body)" w:eastAsia="Calibri (Body)" w:hAnsi="Calibri (Body)" w:cs="Calibri (Body)"/>
          <w:sz w:val="15"/>
          <w:szCs w:val="15"/>
        </w:rPr>
        <w:t>Valgrind</w:t>
      </w:r>
      <w:proofErr w:type="spellEnd"/>
      <w:r w:rsidR="00052D00">
        <w:rPr>
          <w:rFonts w:ascii="Calibri (Body)" w:eastAsia="Calibri (Body)" w:hAnsi="Calibri (Body)" w:cs="Calibri (Body)"/>
          <w:sz w:val="15"/>
          <w:szCs w:val="15"/>
        </w:rPr>
        <w:t>, Git, GitHub &amp; GitLab</w:t>
      </w:r>
    </w:p>
    <w:p w14:paraId="65D1DDC9" w14:textId="77777777" w:rsidR="00CA657C" w:rsidRPr="00783B92" w:rsidRDefault="00000000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leadership &amp; involvement</w:t>
      </w:r>
    </w:p>
    <w:p w14:paraId="246BCE57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Santa Barbara Architectural Foundation Design Program</w:t>
      </w:r>
    </w:p>
    <w:p w14:paraId="56D79D0C" w14:textId="77777777" w:rsidR="00CA657C" w:rsidRPr="00783B92" w:rsidRDefault="00000000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Spreadsheet Club, Founder &amp; President</w:t>
      </w:r>
    </w:p>
    <w:p w14:paraId="1B98BC36" w14:textId="2432B340" w:rsidR="00B77655" w:rsidRPr="00783B92" w:rsidRDefault="00000000" w:rsidP="00B7765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 w:rsidRPr="00783B92">
        <w:rPr>
          <w:rFonts w:ascii="Calibri (Body)" w:eastAsia="Calibri (Body)" w:hAnsi="Calibri (Body)" w:cs="Calibri (Body)"/>
          <w:sz w:val="15"/>
          <w:szCs w:val="15"/>
        </w:rPr>
        <w:t>American Institute of Aeronautics &amp; Astronautics</w:t>
      </w:r>
    </w:p>
    <w:p w14:paraId="290214EF" w14:textId="1215DB7A" w:rsidR="00B77655" w:rsidRPr="00783B92" w:rsidRDefault="00B77655" w:rsidP="00B77655">
      <w:pPr>
        <w:pBdr>
          <w:bottom w:val="thickThinSmallGap" w:sz="18" w:space="0" w:color="000000"/>
        </w:pBdr>
        <w:spacing w:line="210" w:lineRule="atLeast"/>
        <w:rPr>
          <w:rFonts w:ascii="Calibri (Body)" w:eastAsia="Calibri (Body)" w:hAnsi="Calibri (Body)" w:cs="Calibri (Body)"/>
          <w:b/>
          <w:bCs/>
          <w:caps/>
          <w:sz w:val="15"/>
          <w:szCs w:val="15"/>
        </w:rPr>
      </w:pPr>
      <w:r w:rsidRPr="00783B92">
        <w:rPr>
          <w:rFonts w:ascii="Calibri (Body)" w:eastAsia="Calibri (Body)" w:hAnsi="Calibri (Body)" w:cs="Calibri (Body)"/>
          <w:b/>
          <w:bCs/>
          <w:caps/>
          <w:sz w:val="15"/>
          <w:szCs w:val="15"/>
        </w:rPr>
        <w:t>Hobbies</w:t>
      </w:r>
    </w:p>
    <w:p w14:paraId="547BA4B6" w14:textId="2678DFE8" w:rsidR="00AA3DC5" w:rsidRPr="00AA3DC5" w:rsidRDefault="00851CC6" w:rsidP="00AA3DC5">
      <w:pPr>
        <w:numPr>
          <w:ilvl w:val="0"/>
          <w:numId w:val="9"/>
        </w:numPr>
        <w:spacing w:line="210" w:lineRule="atLeast"/>
        <w:ind w:hanging="397"/>
        <w:rPr>
          <w:rFonts w:ascii="Calibri (Body)" w:eastAsia="Calibri (Body)" w:hAnsi="Calibri (Body)" w:cs="Calibri (Body)"/>
          <w:sz w:val="15"/>
          <w:szCs w:val="15"/>
        </w:rPr>
      </w:pPr>
      <w:r>
        <w:rPr>
          <w:rFonts w:ascii="Calibri (Body)" w:eastAsia="Calibri (Body)" w:hAnsi="Calibri (Body)" w:cs="Calibri (Body)"/>
          <w:sz w:val="15"/>
          <w:szCs w:val="15"/>
        </w:rPr>
        <w:t xml:space="preserve">Classical 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Improvis</w:t>
      </w:r>
      <w:r>
        <w:rPr>
          <w:rFonts w:ascii="Calibri (Body)" w:eastAsia="Calibri (Body)" w:hAnsi="Calibri (Body)" w:cs="Calibri (Body)"/>
          <w:sz w:val="15"/>
          <w:szCs w:val="15"/>
        </w:rPr>
        <w:t>ation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 xml:space="preserve"> &amp; Compos</w:t>
      </w:r>
      <w:r>
        <w:rPr>
          <w:rFonts w:ascii="Calibri (Body)" w:eastAsia="Calibri (Body)" w:hAnsi="Calibri (Body)" w:cs="Calibri (Body)"/>
          <w:sz w:val="15"/>
          <w:szCs w:val="15"/>
        </w:rPr>
        <w:t>ition</w:t>
      </w:r>
      <w:r w:rsidR="00B77655" w:rsidRPr="00783B92">
        <w:rPr>
          <w:rFonts w:ascii="Calibri (Body)" w:eastAsia="Calibri (Body)" w:hAnsi="Calibri (Body)" w:cs="Calibri (Body)"/>
          <w:sz w:val="15"/>
          <w:szCs w:val="15"/>
        </w:rPr>
        <w:t>, Brainstorming Business Ideas,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 xml:space="preserve"> Coding, Tennis</w:t>
      </w:r>
      <w:r>
        <w:rPr>
          <w:rFonts w:ascii="Calibri (Body)" w:eastAsia="Calibri (Body)" w:hAnsi="Calibri (Body)" w:cs="Calibri (Body)"/>
          <w:sz w:val="15"/>
          <w:szCs w:val="15"/>
        </w:rPr>
        <w:t xml:space="preserve">, </w:t>
      </w:r>
      <w:r w:rsidR="00E13229" w:rsidRPr="00783B92">
        <w:rPr>
          <w:rFonts w:ascii="Calibri (Body)" w:eastAsia="Calibri (Body)" w:hAnsi="Calibri (Body)" w:cs="Calibri (Body)"/>
          <w:sz w:val="15"/>
          <w:szCs w:val="15"/>
        </w:rPr>
        <w:t>Table Tennis, Running</w:t>
      </w:r>
    </w:p>
    <w:sectPr w:rsidR="00AA3DC5" w:rsidRPr="00AA3DC5">
      <w:pgSz w:w="12225" w:h="15810"/>
      <w:pgMar w:top="719" w:right="719" w:bottom="719" w:left="7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B98CA17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28AE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E04F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70816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59614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008B20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07AAA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236FE1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1422B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FA2F5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7DA0A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E00E7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B5CDD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CB010F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58E7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0DE07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89E179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0364D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CF02F8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54FE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52452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EBE27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DFA0A2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EFC111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48E98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94CFA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F00F4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6DCC97B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0F4C78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BBC78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9EF1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640E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8D2923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9665A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15A4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2C0A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D9820B0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89EE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F0468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28E72D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730EB2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3B4E0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AA0A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26A323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A5A8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566A88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0A84E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587C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B7865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5844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C4AE2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66420C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1BCB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C04A75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11A2C3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28DD3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B7C39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95244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6E60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D0806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B7E9C6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662093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AF2250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BA12E9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6B2CB3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D4A78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B455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F8F9F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62E4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7E86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B20C7D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2E72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E0FCC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EE06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5890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2A6DF9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67CBD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DE644F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9FEBDF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C6CBA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7C0E3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F661165"/>
    <w:multiLevelType w:val="hybridMultilevel"/>
    <w:tmpl w:val="E3C21E64"/>
    <w:lvl w:ilvl="0" w:tplc="2C14746C">
      <w:start w:val="2"/>
      <w:numFmt w:val="bullet"/>
      <w:lvlText w:val="-"/>
      <w:lvlJc w:val="left"/>
      <w:pPr>
        <w:ind w:left="720" w:hanging="360"/>
      </w:pPr>
      <w:rPr>
        <w:rFonts w:ascii="Calibri (Body)" w:eastAsia="Calibri (Body)" w:hAnsi="Calibri (Body)" w:cs="Calibri (Body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8264763">
    <w:abstractNumId w:val="0"/>
  </w:num>
  <w:num w:numId="2" w16cid:durableId="1838763137">
    <w:abstractNumId w:val="1"/>
  </w:num>
  <w:num w:numId="3" w16cid:durableId="793985482">
    <w:abstractNumId w:val="2"/>
  </w:num>
  <w:num w:numId="4" w16cid:durableId="846332302">
    <w:abstractNumId w:val="3"/>
  </w:num>
  <w:num w:numId="5" w16cid:durableId="1880823414">
    <w:abstractNumId w:val="4"/>
  </w:num>
  <w:num w:numId="6" w16cid:durableId="1727953770">
    <w:abstractNumId w:val="5"/>
  </w:num>
  <w:num w:numId="7" w16cid:durableId="2002196872">
    <w:abstractNumId w:val="6"/>
  </w:num>
  <w:num w:numId="8" w16cid:durableId="1141532397">
    <w:abstractNumId w:val="7"/>
  </w:num>
  <w:num w:numId="9" w16cid:durableId="1781758538">
    <w:abstractNumId w:val="8"/>
  </w:num>
  <w:num w:numId="10" w16cid:durableId="658458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657C"/>
    <w:rsid w:val="00052D00"/>
    <w:rsid w:val="0006011C"/>
    <w:rsid w:val="001A6E9F"/>
    <w:rsid w:val="001D0E66"/>
    <w:rsid w:val="00295314"/>
    <w:rsid w:val="003067F2"/>
    <w:rsid w:val="0037356A"/>
    <w:rsid w:val="00404C8C"/>
    <w:rsid w:val="00511EE3"/>
    <w:rsid w:val="00623F8C"/>
    <w:rsid w:val="00630FC3"/>
    <w:rsid w:val="006747D0"/>
    <w:rsid w:val="006B7677"/>
    <w:rsid w:val="007276A5"/>
    <w:rsid w:val="00783B92"/>
    <w:rsid w:val="00851CC6"/>
    <w:rsid w:val="008A62F8"/>
    <w:rsid w:val="009239B1"/>
    <w:rsid w:val="009B1B48"/>
    <w:rsid w:val="009E3347"/>
    <w:rsid w:val="00A4181D"/>
    <w:rsid w:val="00AA3DC5"/>
    <w:rsid w:val="00B76EA1"/>
    <w:rsid w:val="00B77655"/>
    <w:rsid w:val="00B91DA3"/>
    <w:rsid w:val="00CA657C"/>
    <w:rsid w:val="00D14BEC"/>
    <w:rsid w:val="00E001EF"/>
    <w:rsid w:val="00E13229"/>
    <w:rsid w:val="00E43FE1"/>
    <w:rsid w:val="00E77789"/>
    <w:rsid w:val="00EB4897"/>
    <w:rsid w:val="00EB73DE"/>
    <w:rsid w:val="00ED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02DFA"/>
  <w15:docId w15:val="{CDD96298-1604-4778-8AAA-3DAC014DD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character" w:customStyle="1" w:styleId="fs14fw6overflow-hidden">
    <w:name w:val="fs14 fw6 overflow-hidden"/>
    <w:basedOn w:val="DefaultParagraphFont"/>
  </w:style>
  <w:style w:type="character" w:customStyle="1" w:styleId="fs14fw4">
    <w:name w:val="fs14 fw4"/>
    <w:basedOn w:val="DefaultParagraphFont"/>
  </w:style>
  <w:style w:type="character" w:customStyle="1" w:styleId="fs14fw4overflow-hidden">
    <w:name w:val="fs14 fw4 overflow-hidden"/>
    <w:basedOn w:val="DefaultParagraphFont"/>
  </w:style>
  <w:style w:type="character" w:customStyle="1" w:styleId="fs14fw4fsioverflow-hidden">
    <w:name w:val="fs14 fw4 fsi overflow-hidden"/>
    <w:basedOn w:val="DefaultParagraphFont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styleId="Hyperlink">
    <w:name w:val="Hyperlink"/>
    <w:basedOn w:val="DefaultParagraphFont"/>
    <w:uiPriority w:val="99"/>
    <w:unhideWhenUsed/>
    <w:rsid w:val="00E777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77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22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A6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agram.com/sbpianoboys" TargetMode="External"/><Relationship Id="rId13" Type="http://schemas.openxmlformats.org/officeDocument/2006/relationships/hyperlink" Target="https://www.zeyn.schweyk.com" TargetMode="External"/><Relationship Id="rId18" Type="http://schemas.openxmlformats.org/officeDocument/2006/relationships/hyperlink" Target="https://2022mechatronicszeynschweyk.weebly.com/projects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thepianoboys.com/" TargetMode="External"/><Relationship Id="rId12" Type="http://schemas.openxmlformats.org/officeDocument/2006/relationships/hyperlink" Target="https://drive.google.com/file/d/1mdA1QDGQTGNyW4H2WuDsXoCapBxJjlfK/view" TargetMode="External"/><Relationship Id="rId17" Type="http://schemas.openxmlformats.org/officeDocument/2006/relationships/hyperlink" Target="https://github.com/ZSchweyk/ZTimeClock/tree/mas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inkedin.com/in/zeyn-schwey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zeyn@schweyk.com" TargetMode="External"/><Relationship Id="rId11" Type="http://schemas.openxmlformats.org/officeDocument/2006/relationships/hyperlink" Target="http://www.linkedin.com/in/sbpianoboy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github.com/ZSchweyk" TargetMode="External"/><Relationship Id="rId10" Type="http://schemas.openxmlformats.org/officeDocument/2006/relationships/hyperlink" Target="http://www.youtube.com/c/sbpianoboys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facebook.com/sbpianoboys" TargetMode="External"/><Relationship Id="rId14" Type="http://schemas.openxmlformats.org/officeDocument/2006/relationships/hyperlink" Target="https://2022mechatronicszeynschweyk.weebly.com/projec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D92A4-2D25-4407-85B5-D5F464B60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Zeyn Schweyk</cp:lastModifiedBy>
  <cp:revision>2</cp:revision>
  <cp:lastPrinted>2023-07-25T05:50:00Z</cp:lastPrinted>
  <dcterms:created xsi:type="dcterms:W3CDTF">2023-07-25T07:00:00Z</dcterms:created>
  <dcterms:modified xsi:type="dcterms:W3CDTF">2023-07-25T07:00:00Z</dcterms:modified>
</cp:coreProperties>
</file>